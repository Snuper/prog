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4EB43" w14:textId="77777777"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Федеральное агентство связи</w:t>
      </w:r>
    </w:p>
    <w:p w14:paraId="26023AB7" w14:textId="77777777"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3E933BFF" w14:textId="77777777"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 высшего образования</w:t>
      </w:r>
    </w:p>
    <w:p w14:paraId="31718459" w14:textId="77777777"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 «Сибирский государственный университет </w:t>
      </w:r>
    </w:p>
    <w:p w14:paraId="6AEF1495" w14:textId="77777777" w:rsidR="005C2BB4" w:rsidRPr="008A499F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>телекоммуникаций и информатики»</w:t>
      </w:r>
    </w:p>
    <w:p w14:paraId="70F5988E" w14:textId="77777777" w:rsidR="005C2BB4" w:rsidRDefault="005C2BB4" w:rsidP="005C2BB4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</w:p>
    <w:p w14:paraId="18EA6651" w14:textId="77777777" w:rsidR="005C2BB4" w:rsidRPr="006A1150" w:rsidRDefault="005C2BB4" w:rsidP="005C2BB4">
      <w:pPr>
        <w:jc w:val="right"/>
        <w:rPr>
          <w:rFonts w:ascii="Times New Roman" w:hAnsi="Times New Roman"/>
          <w:color w:val="000000"/>
          <w:sz w:val="28"/>
          <w:szCs w:val="28"/>
        </w:rPr>
      </w:pPr>
      <w:r w:rsidRPr="008A499F">
        <w:rPr>
          <w:rFonts w:ascii="Times New Roman" w:hAnsi="Times New Roman"/>
          <w:sz w:val="28"/>
          <w:szCs w:val="28"/>
        </w:rPr>
        <w:t xml:space="preserve">кафедра ПМ и </w:t>
      </w:r>
      <w:r w:rsidRPr="006A1150">
        <w:rPr>
          <w:rFonts w:ascii="Times New Roman" w:hAnsi="Times New Roman"/>
          <w:sz w:val="28"/>
          <w:szCs w:val="28"/>
        </w:rPr>
        <w:t>К</w:t>
      </w:r>
    </w:p>
    <w:p w14:paraId="0ECD8163" w14:textId="77777777" w:rsidR="00A47FB5" w:rsidRPr="00DA4D72" w:rsidRDefault="00A47FB5" w:rsidP="00A47FB5">
      <w:pPr>
        <w:pStyle w:val="Style7"/>
        <w:widowControl/>
        <w:spacing w:line="240" w:lineRule="auto"/>
        <w:ind w:right="-1"/>
        <w:jc w:val="center"/>
        <w:rPr>
          <w:rStyle w:val="FontStyle22"/>
          <w:rFonts w:ascii="Times New Roman" w:hAnsi="Times New Roman"/>
          <w:sz w:val="28"/>
          <w:szCs w:val="28"/>
        </w:rPr>
      </w:pPr>
    </w:p>
    <w:p w14:paraId="7CE95AAC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1F488307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3BD777D6" w14:textId="77777777" w:rsidR="00A47FB5" w:rsidRDefault="00A47FB5" w:rsidP="00A47FB5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</w:p>
    <w:p w14:paraId="59D490C1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01762A78" w14:textId="77777777" w:rsidR="005C2BB4" w:rsidRPr="006A1150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РГР ПО ВИЗУАЛЬНОМУ ПРОГРАММИРОВАНИЮ И ЧЕЛОВЕКО-МАШИННОМУ ВЗАИМОДЕЙСТВИЮ</w:t>
      </w:r>
    </w:p>
    <w:p w14:paraId="2D47F8CA" w14:textId="265035DD" w:rsidR="005C2BB4" w:rsidRDefault="00383721" w:rsidP="005C2B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4</w:t>
      </w:r>
    </w:p>
    <w:p w14:paraId="3D2023E4" w14:textId="046DC29F" w:rsidR="005C2BB4" w:rsidRPr="006A1150" w:rsidRDefault="005C2BB4" w:rsidP="005C2BB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383721">
        <w:rPr>
          <w:rFonts w:ascii="Times New Roman" w:hAnsi="Times New Roman"/>
          <w:sz w:val="28"/>
          <w:szCs w:val="28"/>
        </w:rPr>
        <w:t>Автошкола</w:t>
      </w:r>
      <w:r>
        <w:rPr>
          <w:rFonts w:ascii="Times New Roman" w:hAnsi="Times New Roman"/>
          <w:sz w:val="28"/>
          <w:szCs w:val="28"/>
        </w:rPr>
        <w:t>»</w:t>
      </w:r>
    </w:p>
    <w:p w14:paraId="4AC2283C" w14:textId="77777777" w:rsidR="00A47FB5" w:rsidRDefault="00A47FB5" w:rsidP="00A47FB5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/>
          <w:b/>
          <w:sz w:val="28"/>
          <w:szCs w:val="28"/>
        </w:rPr>
      </w:pPr>
    </w:p>
    <w:p w14:paraId="7C793D10" w14:textId="77777777" w:rsidR="00A47FB5" w:rsidRPr="00DA4D72" w:rsidRDefault="00AE5A5B" w:rsidP="00A47FB5">
      <w:pPr>
        <w:pStyle w:val="Style19"/>
        <w:widowControl/>
        <w:spacing w:line="240" w:lineRule="auto"/>
        <w:contextualSpacing/>
        <w:jc w:val="center"/>
        <w:rPr>
          <w:sz w:val="28"/>
          <w:szCs w:val="28"/>
        </w:rPr>
      </w:pPr>
      <w:r>
        <w:rPr>
          <w:rStyle w:val="FontStyle22"/>
          <w:b/>
          <w:sz w:val="28"/>
          <w:szCs w:val="28"/>
        </w:rPr>
        <w:br/>
      </w:r>
      <w:r w:rsidR="00A47FB5" w:rsidRPr="00DA4D72">
        <w:rPr>
          <w:rStyle w:val="FontStyle22"/>
          <w:rFonts w:ascii="Times New Roman" w:hAnsi="Times New Roman"/>
          <w:sz w:val="28"/>
          <w:szCs w:val="28"/>
        </w:rPr>
        <w:br/>
      </w:r>
    </w:p>
    <w:p w14:paraId="522892C3" w14:textId="77777777" w:rsidR="00A47FB5" w:rsidRPr="00DA4D72" w:rsidRDefault="00A47FB5" w:rsidP="00A47FB5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5DB482CE" w14:textId="7C6652E7" w:rsidR="0017429C" w:rsidRPr="006A1150" w:rsidRDefault="0017429C" w:rsidP="0017429C">
      <w:pPr>
        <w:ind w:left="4248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 w:rsidRPr="006A1150">
        <w:rPr>
          <w:rFonts w:ascii="Times New Roman" w:hAnsi="Times New Roman"/>
          <w:sz w:val="28"/>
          <w:szCs w:val="28"/>
        </w:rPr>
        <w:t xml:space="preserve">: студент </w:t>
      </w:r>
      <w:r w:rsidR="005C2BB4">
        <w:rPr>
          <w:rFonts w:ascii="Times New Roman" w:hAnsi="Times New Roman"/>
          <w:sz w:val="28"/>
          <w:szCs w:val="28"/>
        </w:rPr>
        <w:t xml:space="preserve">гр. </w:t>
      </w:r>
      <w:r w:rsidRPr="006A1150">
        <w:rPr>
          <w:rFonts w:ascii="Times New Roman" w:hAnsi="Times New Roman"/>
          <w:sz w:val="28"/>
          <w:szCs w:val="28"/>
        </w:rPr>
        <w:t>ИП-814</w:t>
      </w:r>
    </w:p>
    <w:p w14:paraId="710B10B8" w14:textId="37C7FFAC" w:rsidR="0017429C" w:rsidRPr="006A1150" w:rsidRDefault="00383721" w:rsidP="0017429C">
      <w:pPr>
        <w:ind w:left="4956" w:firstLine="708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Якунин А. В</w:t>
      </w:r>
      <w:r w:rsidR="0017429C">
        <w:rPr>
          <w:rFonts w:ascii="Times New Roman" w:hAnsi="Times New Roman"/>
          <w:sz w:val="28"/>
          <w:szCs w:val="28"/>
        </w:rPr>
        <w:t>.</w:t>
      </w:r>
    </w:p>
    <w:p w14:paraId="508D54A9" w14:textId="77777777" w:rsidR="0017429C" w:rsidRPr="006A1150" w:rsidRDefault="0017429C" w:rsidP="001742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Проверил:</w:t>
      </w:r>
      <w:r w:rsidRPr="006A1150">
        <w:rPr>
          <w:rFonts w:ascii="Times New Roman" w:hAnsi="Times New Roman"/>
          <w:sz w:val="28"/>
          <w:szCs w:val="28"/>
        </w:rPr>
        <w:t xml:space="preserve"> ассистент кафедры ПМ и К </w:t>
      </w:r>
    </w:p>
    <w:p w14:paraId="641EA228" w14:textId="24C7135A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Суходоева Н. Н.</w:t>
      </w:r>
    </w:p>
    <w:p w14:paraId="043E31D9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610B169D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2CE197A5" w14:textId="77777777" w:rsidR="0017429C" w:rsidRDefault="0017429C" w:rsidP="005C2BB4">
      <w:pPr>
        <w:rPr>
          <w:rFonts w:ascii="Times New Roman" w:hAnsi="Times New Roman"/>
          <w:sz w:val="28"/>
          <w:szCs w:val="28"/>
        </w:rPr>
      </w:pPr>
    </w:p>
    <w:p w14:paraId="4D277EA4" w14:textId="77777777" w:rsidR="0017429C" w:rsidRDefault="0017429C" w:rsidP="0017429C">
      <w:pPr>
        <w:jc w:val="right"/>
        <w:rPr>
          <w:rFonts w:ascii="Times New Roman" w:hAnsi="Times New Roman"/>
          <w:sz w:val="28"/>
          <w:szCs w:val="28"/>
        </w:rPr>
      </w:pPr>
    </w:p>
    <w:p w14:paraId="188C689D" w14:textId="77777777" w:rsidR="0017429C" w:rsidRDefault="0017429C" w:rsidP="0017429C">
      <w:pPr>
        <w:pStyle w:val="a3"/>
        <w:spacing w:line="360" w:lineRule="auto"/>
        <w:ind w:left="0"/>
        <w:rPr>
          <w:rFonts w:ascii="Times New Roman" w:hAnsi="Times New Roman"/>
          <w:sz w:val="28"/>
          <w:szCs w:val="28"/>
        </w:rPr>
      </w:pPr>
    </w:p>
    <w:p w14:paraId="5D960728" w14:textId="77777777" w:rsidR="0017429C" w:rsidRDefault="0017429C" w:rsidP="0017429C">
      <w:pPr>
        <w:pStyle w:val="a3"/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DA4D72">
        <w:rPr>
          <w:rFonts w:ascii="Times New Roman" w:hAnsi="Times New Roman"/>
          <w:sz w:val="28"/>
          <w:szCs w:val="28"/>
        </w:rPr>
        <w:t>Новосибир</w:t>
      </w:r>
      <w:r>
        <w:rPr>
          <w:rFonts w:ascii="Times New Roman" w:hAnsi="Times New Roman"/>
          <w:sz w:val="28"/>
          <w:szCs w:val="28"/>
        </w:rPr>
        <w:t>ск 2020</w:t>
      </w:r>
      <w:r w:rsidRPr="00DA4D72">
        <w:rPr>
          <w:rFonts w:ascii="Times New Roman" w:hAnsi="Times New Roman"/>
          <w:sz w:val="28"/>
          <w:szCs w:val="28"/>
        </w:rPr>
        <w:t>г.</w:t>
      </w:r>
    </w:p>
    <w:p w14:paraId="29A7C844" w14:textId="5A7F4185" w:rsidR="005C2BB4" w:rsidRDefault="005C2BB4" w:rsidP="0017429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F016FA5" w14:textId="77777777" w:rsidR="0017429C" w:rsidRDefault="0017429C" w:rsidP="0017429C">
      <w:pPr>
        <w:spacing w:after="160" w:line="259" w:lineRule="auto"/>
        <w:rPr>
          <w:rFonts w:ascii="Times New Roman" w:hAnsi="Times New Roman"/>
          <w:sz w:val="28"/>
          <w:szCs w:val="28"/>
        </w:rPr>
        <w:sectPr w:rsidR="0017429C" w:rsidSect="005C2BB4">
          <w:footerReference w:type="default" r:id="rId7"/>
          <w:pgSz w:w="11906" w:h="16838"/>
          <w:pgMar w:top="851" w:right="851" w:bottom="851" w:left="1134" w:header="0" w:footer="567" w:gutter="0"/>
          <w:cols w:space="708"/>
          <w:titlePg/>
          <w:docGrid w:linePitch="360"/>
        </w:sectPr>
      </w:pPr>
    </w:p>
    <w:p w14:paraId="22F70A97" w14:textId="71FFA44D" w:rsidR="00B55DC4" w:rsidRDefault="00B55DC4" w:rsidP="00B55DC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Содержание</w:t>
      </w:r>
    </w:p>
    <w:p w14:paraId="65995870" w14:textId="24D03750" w:rsidR="00B55DC4" w:rsidRPr="00B55DC4" w:rsidRDefault="00B55DC4" w:rsidP="00650651">
      <w:pPr>
        <w:tabs>
          <w:tab w:val="center" w:leader="dot" w:pos="0"/>
          <w:tab w:val="left" w:leader="dot" w:pos="567"/>
          <w:tab w:val="left" w:leader="dot" w:pos="1134"/>
          <w:tab w:val="left" w:leader="dot" w:pos="1701"/>
          <w:tab w:val="left" w:leader="dot" w:pos="7938"/>
          <w:tab w:val="left" w:leader="dot" w:pos="8505"/>
          <w:tab w:val="right" w:leader="dot" w:pos="8845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 w:rsidRPr="00B55DC4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 w:rsidR="005C2BB4">
        <w:rPr>
          <w:rFonts w:ascii="Times New Roman" w:hAnsi="Times New Roman"/>
          <w:sz w:val="28"/>
          <w:szCs w:val="28"/>
        </w:rPr>
        <w:t>Задание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5C2BB4">
        <w:rPr>
          <w:rFonts w:ascii="Times New Roman" w:hAnsi="Times New Roman"/>
          <w:sz w:val="28"/>
          <w:szCs w:val="28"/>
        </w:rPr>
        <w:tab/>
      </w:r>
      <w:r w:rsidR="00A71D5F">
        <w:rPr>
          <w:rFonts w:ascii="Times New Roman" w:hAnsi="Times New Roman"/>
          <w:sz w:val="28"/>
          <w:szCs w:val="28"/>
        </w:rPr>
        <w:t>3</w:t>
      </w:r>
    </w:p>
    <w:p w14:paraId="46E2A5EA" w14:textId="62E6BF51" w:rsidR="00B55DC4" w:rsidRPr="00B55DC4" w:rsidRDefault="00B55DC4" w:rsidP="00650651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5C2BB4">
        <w:t xml:space="preserve"> </w:t>
      </w:r>
      <w:r w:rsidR="005C2BB4">
        <w:rPr>
          <w:rFonts w:ascii="Times New Roman" w:hAnsi="Times New Roman"/>
          <w:sz w:val="28"/>
          <w:szCs w:val="28"/>
        </w:rPr>
        <w:t>О</w:t>
      </w:r>
      <w:r w:rsidR="005C2BB4" w:rsidRPr="005C2BB4">
        <w:rPr>
          <w:rFonts w:ascii="Times New Roman" w:hAnsi="Times New Roman"/>
          <w:sz w:val="28"/>
          <w:szCs w:val="28"/>
        </w:rPr>
        <w:t>писание структуры баз данных</w:t>
      </w:r>
      <w:r w:rsidR="00650651">
        <w:rPr>
          <w:rFonts w:ascii="Times New Roman" w:hAnsi="Times New Roman"/>
          <w:sz w:val="28"/>
          <w:szCs w:val="28"/>
        </w:rPr>
        <w:tab/>
      </w:r>
      <w:r w:rsidR="00650651">
        <w:rPr>
          <w:rFonts w:ascii="Times New Roman" w:hAnsi="Times New Roman"/>
          <w:sz w:val="28"/>
          <w:szCs w:val="28"/>
        </w:rPr>
        <w:tab/>
      </w:r>
      <w:r w:rsidR="00A71D5F">
        <w:rPr>
          <w:rFonts w:ascii="Times New Roman" w:hAnsi="Times New Roman"/>
          <w:sz w:val="28"/>
          <w:szCs w:val="28"/>
        </w:rPr>
        <w:t>4</w:t>
      </w:r>
    </w:p>
    <w:p w14:paraId="7A5E1499" w14:textId="49467CAA" w:rsidR="00B55DC4" w:rsidRDefault="00B55DC4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8135EC">
        <w:rPr>
          <w:rFonts w:ascii="Times New Roman" w:hAnsi="Times New Roman"/>
          <w:sz w:val="28"/>
          <w:szCs w:val="28"/>
        </w:rPr>
        <w:t>Описание работы приложения</w:t>
      </w:r>
      <w:r w:rsidR="0062522F">
        <w:rPr>
          <w:rFonts w:ascii="Times New Roman" w:hAnsi="Times New Roman"/>
          <w:sz w:val="28"/>
          <w:szCs w:val="28"/>
        </w:rPr>
        <w:tab/>
      </w:r>
      <w:r w:rsidR="0062522F">
        <w:rPr>
          <w:rFonts w:ascii="Times New Roman" w:hAnsi="Times New Roman"/>
          <w:sz w:val="28"/>
          <w:szCs w:val="28"/>
        </w:rPr>
        <w:tab/>
      </w:r>
      <w:r w:rsidR="00A71D5F">
        <w:rPr>
          <w:rFonts w:ascii="Times New Roman" w:hAnsi="Times New Roman"/>
          <w:sz w:val="28"/>
          <w:szCs w:val="28"/>
        </w:rPr>
        <w:t>5</w:t>
      </w:r>
    </w:p>
    <w:p w14:paraId="5E069C40" w14:textId="3029515D" w:rsidR="008135EC" w:rsidRDefault="008135EC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4.Распечатки отчетов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71D5F">
        <w:rPr>
          <w:rFonts w:ascii="Times New Roman" w:hAnsi="Times New Roman"/>
          <w:sz w:val="28"/>
          <w:szCs w:val="28"/>
        </w:rPr>
        <w:t>7</w:t>
      </w:r>
    </w:p>
    <w:p w14:paraId="2F20D693" w14:textId="3C231AD4" w:rsidR="008135EC" w:rsidRDefault="008135EC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5.Скриншоты работы программы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A71D5F">
        <w:rPr>
          <w:rFonts w:ascii="Times New Roman" w:hAnsi="Times New Roman"/>
          <w:sz w:val="28"/>
          <w:szCs w:val="28"/>
        </w:rPr>
        <w:t>8</w:t>
      </w:r>
    </w:p>
    <w:p w14:paraId="7486EA52" w14:textId="20D68E1F" w:rsidR="00183870" w:rsidRDefault="00142F57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6.Вывод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15</w:t>
      </w:r>
    </w:p>
    <w:p w14:paraId="33884A90" w14:textId="219CFC97" w:rsidR="00A71D5F" w:rsidRPr="00656F94" w:rsidRDefault="00183870" w:rsidP="0062522F">
      <w:pPr>
        <w:tabs>
          <w:tab w:val="left" w:leader="dot" w:pos="7938"/>
          <w:tab w:val="left" w:leader="dot" w:pos="8505"/>
          <w:tab w:val="right" w:leader="dot" w:pos="8845"/>
          <w:tab w:val="left" w:leader="dot" w:pos="8931"/>
          <w:tab w:val="left" w:leader="dot" w:pos="9072"/>
        </w:tabs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142F57">
        <w:rPr>
          <w:rFonts w:ascii="Times New Roman" w:hAnsi="Times New Roman"/>
          <w:sz w:val="28"/>
          <w:szCs w:val="28"/>
        </w:rPr>
        <w:t>.Листинг программы</w:t>
      </w:r>
      <w:r w:rsidR="00142F57">
        <w:rPr>
          <w:rFonts w:ascii="Times New Roman" w:hAnsi="Times New Roman"/>
          <w:sz w:val="28"/>
          <w:szCs w:val="28"/>
        </w:rPr>
        <w:tab/>
      </w:r>
      <w:r w:rsidR="00142F57">
        <w:rPr>
          <w:rFonts w:ascii="Times New Roman" w:hAnsi="Times New Roman"/>
          <w:sz w:val="28"/>
          <w:szCs w:val="28"/>
        </w:rPr>
        <w:tab/>
        <w:t>16</w:t>
      </w:r>
    </w:p>
    <w:p w14:paraId="0649384F" w14:textId="52A58912" w:rsidR="00B55DC4" w:rsidRPr="00A71D5F" w:rsidRDefault="00B55DC4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FD46A18" w14:textId="77777777" w:rsidR="00B55DC4" w:rsidRDefault="00B55DC4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7DD96819" w14:textId="2E950245" w:rsidR="00EF688A" w:rsidRPr="007A6EAB" w:rsidRDefault="005C2BB4" w:rsidP="00EF688A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7A6EAB">
        <w:rPr>
          <w:rFonts w:ascii="Times New Roman" w:hAnsi="Times New Roman"/>
          <w:b/>
          <w:sz w:val="28"/>
          <w:szCs w:val="28"/>
        </w:rPr>
        <w:lastRenderedPageBreak/>
        <w:t>1.Задание</w:t>
      </w:r>
    </w:p>
    <w:p w14:paraId="075D621C" w14:textId="77777777" w:rsidR="007A6EAB" w:rsidRPr="007A6EAB" w:rsidRDefault="007A6EAB" w:rsidP="007A6EAB">
      <w:pPr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Написать программу для Автошколы, реализующую следующие функции.</w:t>
      </w:r>
    </w:p>
    <w:p w14:paraId="4AECE9BA" w14:textId="77777777" w:rsidR="007A6EAB" w:rsidRPr="007A6EAB" w:rsidRDefault="007A6EAB" w:rsidP="007A6EAB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Программа должна содержать</w:t>
      </w:r>
      <w:r w:rsidRPr="007A6EAB">
        <w:rPr>
          <w:rFonts w:ascii="Times New Roman" w:hAnsi="Times New Roman"/>
          <w:sz w:val="28"/>
          <w:szCs w:val="28"/>
          <w:lang w:val="en-US"/>
        </w:rPr>
        <w:t>:</w:t>
      </w:r>
    </w:p>
    <w:p w14:paraId="7DCF50B2" w14:textId="321266BD" w:rsidR="007A6EAB" w:rsidRPr="007A6EAB" w:rsidRDefault="007A6EAB" w:rsidP="007A6EAB">
      <w:pPr>
        <w:pStyle w:val="ab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данные о группе: название, дата начала занятий, дата окончания занятий, ФИО преподавателя ПДД, ФИО преподавателей вождения (5 человек), Гос. номер и марку автомобилей (5шт.)</w:t>
      </w:r>
    </w:p>
    <w:p w14:paraId="24112B39" w14:textId="0011CDB4" w:rsidR="007A6EAB" w:rsidRPr="007A6EAB" w:rsidRDefault="007A6EAB" w:rsidP="007A6EAB">
      <w:pPr>
        <w:pStyle w:val="ab"/>
        <w:numPr>
          <w:ilvl w:val="0"/>
          <w:numId w:val="17"/>
        </w:numPr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данные о курсантах: ФИО, ФИО в дательном падеже (для печати свидетельства), паспортные данные, место работы, адрес места работы, № медицинской справки, дата ее выдачи и наименование мед. учреждения, № и дата протокола сдачи выпускного экзамена, № и дата выданного свидетельства.</w:t>
      </w:r>
    </w:p>
    <w:p w14:paraId="5F5A8066" w14:textId="6C235F70" w:rsidR="007A6EAB" w:rsidRPr="007A6EAB" w:rsidRDefault="007A6EAB" w:rsidP="007A6EAB">
      <w:pPr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Программа должна</w:t>
      </w:r>
      <w:r w:rsidRPr="007A6EAB">
        <w:rPr>
          <w:rFonts w:ascii="Times New Roman" w:hAnsi="Times New Roman"/>
          <w:sz w:val="28"/>
          <w:szCs w:val="28"/>
          <w:lang w:val="en-US"/>
        </w:rPr>
        <w:t>:</w:t>
      </w:r>
    </w:p>
    <w:p w14:paraId="2DFCA66B" w14:textId="77777777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 xml:space="preserve">помнить данные автошколы: название, ФИО директора, реквизиты ГИБДД, фамилию начальника отдела ГИБДД, в которой курсанты автошколы сдают экзамен; </w:t>
      </w:r>
    </w:p>
    <w:p w14:paraId="508916C9" w14:textId="77777777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позволять выбирать ФИО преподавателей, Гос. номер и марки автомобилей.</w:t>
      </w:r>
    </w:p>
    <w:p w14:paraId="5930B028" w14:textId="114096DE" w:rsidR="00656F94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Осуществлять поиск в базе курсантов по ФИО, номеру протокола и номеру выданного свидетельства.</w:t>
      </w:r>
    </w:p>
    <w:p w14:paraId="7302900B" w14:textId="04BA2913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 xml:space="preserve">Печать заявления на имя директора автошколы на принятие курсанта (Текущая дата и ФИО директора - из </w:t>
      </w:r>
      <w:r w:rsidRPr="007A6EAB">
        <w:rPr>
          <w:rFonts w:ascii="Times New Roman" w:hAnsi="Times New Roman"/>
          <w:sz w:val="28"/>
          <w:szCs w:val="28"/>
        </w:rPr>
        <w:t>базы) -</w:t>
      </w:r>
      <w:r w:rsidRPr="007A6EAB">
        <w:rPr>
          <w:rFonts w:ascii="Times New Roman" w:hAnsi="Times New Roman"/>
          <w:sz w:val="28"/>
          <w:szCs w:val="28"/>
        </w:rPr>
        <w:t xml:space="preserve"> П1.</w:t>
      </w:r>
    </w:p>
    <w:p w14:paraId="445CE890" w14:textId="7C20A619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 xml:space="preserve">Печать заявки на регистрацию учебных </w:t>
      </w:r>
      <w:r w:rsidRPr="007A6EAB">
        <w:rPr>
          <w:rFonts w:ascii="Times New Roman" w:hAnsi="Times New Roman"/>
          <w:sz w:val="28"/>
          <w:szCs w:val="28"/>
        </w:rPr>
        <w:t>групп (</w:t>
      </w:r>
      <w:r w:rsidRPr="007A6EAB">
        <w:rPr>
          <w:rFonts w:ascii="Times New Roman" w:hAnsi="Times New Roman"/>
          <w:sz w:val="28"/>
          <w:szCs w:val="28"/>
        </w:rPr>
        <w:t>название и адрес автошколы, ФИО директора – из базы) - П2.</w:t>
      </w:r>
    </w:p>
    <w:p w14:paraId="3B52ABD0" w14:textId="77777777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Печать Приказа о зачислении учащихся (номер и дату приказа – вводить, название автошколы, ФИО директора, список группы, преподавателей, гос. номер и марки машин– из базы) – П3.</w:t>
      </w:r>
    </w:p>
    <w:p w14:paraId="6D9619AF" w14:textId="77777777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Печать Карточки вождения. (Название автошколы и ФИО курсанта – из базы) – П5.</w:t>
      </w:r>
    </w:p>
    <w:p w14:paraId="32644796" w14:textId="77777777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 xml:space="preserve">Печать платежного поручения за сдачу экзамена в ГИБДД: извещение и квитанция (ФИО и адрес курсанта – из базы) – П6 </w:t>
      </w:r>
    </w:p>
    <w:p w14:paraId="4C1B0674" w14:textId="53C09D68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Печать экзаменационной карточки по ПДД (</w:t>
      </w:r>
      <w:r w:rsidRPr="007A6EAB">
        <w:rPr>
          <w:rFonts w:ascii="Times New Roman" w:hAnsi="Times New Roman"/>
          <w:sz w:val="28"/>
          <w:szCs w:val="28"/>
        </w:rPr>
        <w:t>ФИО, дата</w:t>
      </w:r>
      <w:r w:rsidRPr="007A6EAB">
        <w:rPr>
          <w:rFonts w:ascii="Times New Roman" w:hAnsi="Times New Roman"/>
          <w:sz w:val="28"/>
          <w:szCs w:val="28"/>
        </w:rPr>
        <w:t xml:space="preserve"> рождения и категория – из базы) – П7</w:t>
      </w:r>
    </w:p>
    <w:p w14:paraId="43D37C7D" w14:textId="49223A63" w:rsidR="007A6EAB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Печать экзаменационного листа (</w:t>
      </w:r>
      <w:r w:rsidRPr="007A6EAB">
        <w:rPr>
          <w:rFonts w:ascii="Times New Roman" w:hAnsi="Times New Roman"/>
          <w:sz w:val="28"/>
          <w:szCs w:val="28"/>
        </w:rPr>
        <w:t>ФИО, дата</w:t>
      </w:r>
      <w:r w:rsidRPr="007A6EAB">
        <w:rPr>
          <w:rFonts w:ascii="Times New Roman" w:hAnsi="Times New Roman"/>
          <w:sz w:val="28"/>
          <w:szCs w:val="28"/>
        </w:rPr>
        <w:t xml:space="preserve"> рождения и категория – из базы) – П9</w:t>
      </w:r>
    </w:p>
    <w:p w14:paraId="442C9E5D" w14:textId="092D4349" w:rsidR="00620293" w:rsidRPr="007A6EAB" w:rsidRDefault="007A6EAB" w:rsidP="007A6EA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7A6EAB">
        <w:rPr>
          <w:rFonts w:ascii="Times New Roman" w:hAnsi="Times New Roman"/>
          <w:sz w:val="28"/>
          <w:szCs w:val="28"/>
        </w:rPr>
        <w:t>Печать карточки – результаты экзаменов, виды удостоверения – П12</w:t>
      </w:r>
    </w:p>
    <w:p w14:paraId="5078EB80" w14:textId="71F1950A" w:rsidR="005C2BB4" w:rsidRDefault="00B55DC4" w:rsidP="00FF476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4627DAE" w14:textId="61141B33" w:rsidR="005C2BB4" w:rsidRDefault="006B6F83" w:rsidP="005C2BB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2.</w:t>
      </w:r>
      <w:r w:rsidR="005C2BB4" w:rsidRPr="005C2BB4">
        <w:rPr>
          <w:rFonts w:ascii="Times New Roman" w:hAnsi="Times New Roman"/>
          <w:b/>
          <w:sz w:val="28"/>
          <w:szCs w:val="28"/>
        </w:rPr>
        <w:t>Описание структуры баз данных</w:t>
      </w:r>
    </w:p>
    <w:p w14:paraId="67CA9BBE" w14:textId="22BF95C3" w:rsidR="005C2BB4" w:rsidRDefault="005C2BB4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База данных состоит из </w:t>
      </w:r>
      <w:r w:rsidR="005C582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таблиц: </w:t>
      </w:r>
      <w:r w:rsidR="005C5829">
        <w:rPr>
          <w:rFonts w:ascii="Times New Roman" w:hAnsi="Times New Roman"/>
          <w:sz w:val="28"/>
          <w:szCs w:val="28"/>
        </w:rPr>
        <w:t>Группа, Курсант</w:t>
      </w:r>
    </w:p>
    <w:p w14:paraId="693E484F" w14:textId="68ADC715" w:rsidR="005C2BB4" w:rsidRDefault="005C5829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</w:t>
      </w:r>
      <w:r w:rsidR="005C2BB4">
        <w:rPr>
          <w:rFonts w:ascii="Times New Roman" w:hAnsi="Times New Roman"/>
          <w:sz w:val="28"/>
          <w:szCs w:val="28"/>
        </w:rPr>
        <w:t>:</w:t>
      </w:r>
    </w:p>
    <w:p w14:paraId="587B1C82" w14:textId="4C0CD120" w:rsidR="005C2BB4" w:rsidRPr="007D2FDD" w:rsidRDefault="005C2BB4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ID</w:t>
      </w:r>
    </w:p>
    <w:p w14:paraId="608BC833" w14:textId="6CAFEE4A" w:rsidR="005C2BB4" w:rsidRPr="005C5829" w:rsidRDefault="005C2BB4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D2FDD">
        <w:rPr>
          <w:rFonts w:ascii="Times New Roman" w:hAnsi="Times New Roman"/>
          <w:sz w:val="28"/>
          <w:szCs w:val="28"/>
        </w:rPr>
        <w:tab/>
      </w:r>
      <w:r w:rsidR="005C5829">
        <w:rPr>
          <w:rFonts w:ascii="Times New Roman" w:hAnsi="Times New Roman"/>
          <w:sz w:val="28"/>
          <w:szCs w:val="28"/>
        </w:rPr>
        <w:t>Название</w:t>
      </w:r>
    </w:p>
    <w:p w14:paraId="27AEAE97" w14:textId="51A7D003" w:rsidR="005C2BB4" w:rsidRDefault="005C2BB4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5829">
        <w:rPr>
          <w:rFonts w:ascii="Times New Roman" w:hAnsi="Times New Roman"/>
          <w:sz w:val="28"/>
          <w:szCs w:val="28"/>
        </w:rPr>
        <w:t>Дата начало занятий</w:t>
      </w:r>
    </w:p>
    <w:p w14:paraId="288792BA" w14:textId="1CFAE178" w:rsidR="005C2BB4" w:rsidRDefault="005C5829" w:rsidP="005C2BB4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окончания занятий</w:t>
      </w:r>
    </w:p>
    <w:p w14:paraId="6DAC3A91" w14:textId="054A5AE2" w:rsidR="005C2BB4" w:rsidRDefault="005C5829" w:rsidP="005C2BB4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преподавателей ПДД</w:t>
      </w:r>
    </w:p>
    <w:p w14:paraId="005E312F" w14:textId="389195E4" w:rsidR="005C5829" w:rsidRDefault="005C5829" w:rsidP="005C2BB4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 номер</w:t>
      </w:r>
    </w:p>
    <w:p w14:paraId="108D4082" w14:textId="15F07BBE" w:rsidR="005C5829" w:rsidRDefault="005C5829" w:rsidP="005C2BB4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Марка автомобиля</w:t>
      </w:r>
    </w:p>
    <w:p w14:paraId="22D4A854" w14:textId="7073A83D" w:rsidR="005C2BB4" w:rsidRDefault="005C5829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Курсант</w:t>
      </w:r>
      <w:r w:rsidR="005C2BB4">
        <w:rPr>
          <w:rFonts w:ascii="Times New Roman" w:hAnsi="Times New Roman"/>
          <w:sz w:val="28"/>
          <w:szCs w:val="28"/>
        </w:rPr>
        <w:t>:</w:t>
      </w:r>
    </w:p>
    <w:p w14:paraId="1A026E24" w14:textId="217E552E" w:rsidR="005C2BB4" w:rsidRPr="005C5829" w:rsidRDefault="005C2BB4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5829">
        <w:rPr>
          <w:rFonts w:ascii="Times New Roman" w:hAnsi="Times New Roman"/>
          <w:sz w:val="28"/>
          <w:szCs w:val="28"/>
          <w:lang w:val="en-US"/>
        </w:rPr>
        <w:t>ID</w:t>
      </w:r>
      <w:r w:rsidR="005C5829" w:rsidRPr="005C5829">
        <w:rPr>
          <w:rFonts w:ascii="Times New Roman" w:hAnsi="Times New Roman"/>
          <w:sz w:val="28"/>
          <w:szCs w:val="28"/>
        </w:rPr>
        <w:t>_</w:t>
      </w:r>
      <w:r w:rsidR="005C5829">
        <w:rPr>
          <w:rFonts w:ascii="Times New Roman" w:hAnsi="Times New Roman"/>
          <w:sz w:val="28"/>
          <w:szCs w:val="28"/>
          <w:lang w:val="en-US"/>
        </w:rPr>
        <w:t>K</w:t>
      </w:r>
    </w:p>
    <w:p w14:paraId="6EB0349E" w14:textId="0B7A56CC" w:rsidR="005C2BB4" w:rsidRDefault="005C2BB4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C5829">
        <w:rPr>
          <w:rFonts w:ascii="Times New Roman" w:hAnsi="Times New Roman"/>
          <w:sz w:val="28"/>
          <w:szCs w:val="28"/>
        </w:rPr>
        <w:t>ФИО</w:t>
      </w:r>
    </w:p>
    <w:p w14:paraId="6F607472" w14:textId="62603D49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 в дательном падеже</w:t>
      </w:r>
    </w:p>
    <w:p w14:paraId="211C0DBC" w14:textId="3F9B23C5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Паспортные данные</w:t>
      </w:r>
    </w:p>
    <w:p w14:paraId="75E7259E" w14:textId="5C17D03E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Место работы</w:t>
      </w:r>
    </w:p>
    <w:p w14:paraId="189CC29A" w14:textId="14AC6A1F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 места работы</w:t>
      </w:r>
    </w:p>
    <w:p w14:paraId="50E24CE2" w14:textId="0F63D2AD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медицинской справки</w:t>
      </w:r>
    </w:p>
    <w:p w14:paraId="2AFEE354" w14:textId="159A606B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выдачи медицинской справки</w:t>
      </w:r>
    </w:p>
    <w:p w14:paraId="2D0E3880" w14:textId="1274E0E6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Наименование мед учреждения</w:t>
      </w:r>
    </w:p>
    <w:p w14:paraId="5C766580" w14:textId="6506A8EF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протокола сдачи выпускного экзамена</w:t>
      </w:r>
    </w:p>
    <w:p w14:paraId="4B8BD3A2" w14:textId="4E42BC87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сдачи выпускного экзамена</w:t>
      </w:r>
    </w:p>
    <w:p w14:paraId="7147563D" w14:textId="6E343338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Дата выданного свидетельства</w:t>
      </w:r>
    </w:p>
    <w:p w14:paraId="639DDECF" w14:textId="3A798D22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№ выданного свидетельства</w:t>
      </w:r>
    </w:p>
    <w:p w14:paraId="3633039D" w14:textId="77777777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E1E6C7C" w14:textId="77777777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034B1B4" w14:textId="77777777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10922C5F" w14:textId="77777777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64281456" w14:textId="051F1A17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База данных состоит из 1 таблицы: Автошкола</w:t>
      </w:r>
    </w:p>
    <w:p w14:paraId="27C32996" w14:textId="32541DB5" w:rsidR="005C5829" w:rsidRDefault="005C5829" w:rsidP="005C5829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Директор</w:t>
      </w:r>
    </w:p>
    <w:p w14:paraId="3764D535" w14:textId="60047F38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Адрес</w:t>
      </w:r>
    </w:p>
    <w:p w14:paraId="0CB741E2" w14:textId="6403163D" w:rsid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ФИО</w:t>
      </w:r>
    </w:p>
    <w:p w14:paraId="2C2D6186" w14:textId="6E907059" w:rsidR="005C5829" w:rsidRPr="005C5829" w:rsidRDefault="005C5829" w:rsidP="005C5829">
      <w:pPr>
        <w:spacing w:after="160" w:line="259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Название</w:t>
      </w:r>
    </w:p>
    <w:p w14:paraId="4E238854" w14:textId="5E79BB93" w:rsidR="008135EC" w:rsidRDefault="008135EC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Сформированных связей между таблицами нет; выбор определенных данных происходит в запросах к базе.</w:t>
      </w:r>
    </w:p>
    <w:p w14:paraId="6887BCDB" w14:textId="77777777" w:rsidR="008135EC" w:rsidRPr="005C2BB4" w:rsidRDefault="008135EC" w:rsidP="005C2BB4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5678C384" w14:textId="04DF829F" w:rsidR="006B6F83" w:rsidRDefault="005C2BB4" w:rsidP="005C2BB4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5C2BB4">
        <w:rPr>
          <w:rFonts w:ascii="Times New Roman" w:hAnsi="Times New Roman"/>
          <w:b/>
          <w:sz w:val="28"/>
          <w:szCs w:val="28"/>
        </w:rPr>
        <w:br w:type="page"/>
      </w:r>
    </w:p>
    <w:p w14:paraId="3655246C" w14:textId="5B646232" w:rsidR="006B6F83" w:rsidRPr="006B6F83" w:rsidRDefault="006B6F83" w:rsidP="006B6F83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3.</w:t>
      </w:r>
      <w:r w:rsidRPr="006B6F83">
        <w:rPr>
          <w:rFonts w:ascii="Times New Roman" w:hAnsi="Times New Roman"/>
          <w:b/>
          <w:sz w:val="28"/>
          <w:szCs w:val="28"/>
        </w:rPr>
        <w:t>Описание работы приложения</w:t>
      </w:r>
    </w:p>
    <w:p w14:paraId="57D5CF1E" w14:textId="731AA711" w:rsidR="008565F7" w:rsidRPr="008565F7" w:rsidRDefault="006B6F83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запуске приложения открывается главное окно с </w:t>
      </w:r>
      <w:r w:rsidR="008565F7">
        <w:rPr>
          <w:rFonts w:ascii="Times New Roman" w:hAnsi="Times New Roman"/>
          <w:sz w:val="28"/>
          <w:szCs w:val="28"/>
        </w:rPr>
        <w:t>двумя</w:t>
      </w:r>
      <w:r>
        <w:rPr>
          <w:rFonts w:ascii="Times New Roman" w:hAnsi="Times New Roman"/>
          <w:sz w:val="28"/>
          <w:szCs w:val="28"/>
        </w:rPr>
        <w:t xml:space="preserve"> таблицами данных.</w:t>
      </w:r>
      <w:r w:rsidR="008565F7">
        <w:rPr>
          <w:rFonts w:ascii="Times New Roman" w:hAnsi="Times New Roman"/>
          <w:sz w:val="28"/>
          <w:szCs w:val="28"/>
        </w:rPr>
        <w:t xml:space="preserve"> С верху располагается меню, в котором находится кнопки </w:t>
      </w:r>
      <w:r w:rsidR="008565F7">
        <w:rPr>
          <w:rFonts w:ascii="Times New Roman" w:hAnsi="Times New Roman"/>
          <w:sz w:val="28"/>
          <w:szCs w:val="28"/>
          <w:lang w:val="en-US"/>
        </w:rPr>
        <w:t>About</w:t>
      </w:r>
      <w:r w:rsidR="008565F7" w:rsidRPr="008565F7">
        <w:rPr>
          <w:rFonts w:ascii="Times New Roman" w:hAnsi="Times New Roman"/>
          <w:sz w:val="28"/>
          <w:szCs w:val="28"/>
        </w:rPr>
        <w:t xml:space="preserve">, </w:t>
      </w:r>
      <w:r w:rsidR="008565F7">
        <w:rPr>
          <w:rFonts w:ascii="Times New Roman" w:hAnsi="Times New Roman"/>
          <w:sz w:val="28"/>
          <w:szCs w:val="28"/>
        </w:rPr>
        <w:t xml:space="preserve">Автошкола и Печать (где находятся все разновидности печати). В низу окна находится 4 текстовых поля, которые нужны для ввода </w:t>
      </w:r>
      <w:r w:rsidR="008565F7">
        <w:rPr>
          <w:rFonts w:ascii="Times New Roman" w:hAnsi="Times New Roman"/>
          <w:sz w:val="28"/>
          <w:szCs w:val="28"/>
          <w:lang w:val="en-US"/>
        </w:rPr>
        <w:t>ID</w:t>
      </w:r>
      <w:r w:rsidR="008565F7" w:rsidRPr="008565F7">
        <w:rPr>
          <w:rFonts w:ascii="Times New Roman" w:hAnsi="Times New Roman"/>
          <w:sz w:val="28"/>
          <w:szCs w:val="28"/>
        </w:rPr>
        <w:t>_</w:t>
      </w:r>
      <w:r w:rsidR="008565F7">
        <w:rPr>
          <w:rFonts w:ascii="Times New Roman" w:hAnsi="Times New Roman"/>
          <w:sz w:val="28"/>
          <w:szCs w:val="28"/>
          <w:lang w:val="en-US"/>
        </w:rPr>
        <w:t>K</w:t>
      </w:r>
      <w:r w:rsidR="008565F7">
        <w:rPr>
          <w:rFonts w:ascii="Times New Roman" w:hAnsi="Times New Roman"/>
          <w:sz w:val="28"/>
          <w:szCs w:val="28"/>
        </w:rPr>
        <w:t xml:space="preserve"> курсанта и с помощью оставшихся 3 текстовых полей можно найти соответствующих курсантов. И так же имеются 3 кнопки запросов, при нажатии на которых, будет выполнен запрос, а результат выведется в таблицу.</w:t>
      </w:r>
    </w:p>
    <w:p w14:paraId="41C9E819" w14:textId="44DD42CC" w:rsidR="006B6F83" w:rsidRDefault="006B6F83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Пункты меню:</w:t>
      </w:r>
    </w:p>
    <w:p w14:paraId="6BE47C82" w14:textId="52517188" w:rsidR="00A71690" w:rsidRPr="006139C4" w:rsidRDefault="008565F7" w:rsidP="008565F7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Меню </w:t>
      </w:r>
      <w:r w:rsidR="00741BE8" w:rsidRPr="006139C4">
        <w:rPr>
          <w:rFonts w:ascii="Times New Roman" w:hAnsi="Times New Roman"/>
          <w:sz w:val="28"/>
          <w:szCs w:val="28"/>
        </w:rPr>
        <w:t xml:space="preserve">-&gt; </w:t>
      </w:r>
    </w:p>
    <w:p w14:paraId="65BB6ACF" w14:textId="13D5FB92" w:rsidR="008565F7" w:rsidRDefault="008565F7" w:rsidP="008565F7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About</w:t>
      </w:r>
      <w:r w:rsidRPr="008565F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выводит сообщение об авторе данной программы</w:t>
      </w:r>
    </w:p>
    <w:p w14:paraId="099B0EB8" w14:textId="28879C14" w:rsidR="00741BE8" w:rsidRPr="008565F7" w:rsidRDefault="00741BE8" w:rsidP="008565F7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Автошкола – выводит данные об автошколе</w:t>
      </w:r>
    </w:p>
    <w:p w14:paraId="0270DA32" w14:textId="4FEEA492" w:rsidR="00741BE8" w:rsidRDefault="00741BE8" w:rsidP="00741BE8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Печать -</w:t>
      </w:r>
      <w:r w:rsidRPr="006139C4">
        <w:rPr>
          <w:rFonts w:ascii="Times New Roman" w:hAnsi="Times New Roman"/>
          <w:sz w:val="28"/>
          <w:szCs w:val="28"/>
        </w:rPr>
        <w:t xml:space="preserve">&gt; </w:t>
      </w:r>
    </w:p>
    <w:p w14:paraId="462E1F60" w14:textId="6C642626" w:rsidR="00741BE8" w:rsidRPr="00741BE8" w:rsidRDefault="00741BE8" w:rsidP="00741BE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1.</w:t>
      </w:r>
      <w:r w:rsidRPr="005C5829">
        <w:rPr>
          <w:rFonts w:ascii="Times New Roman" w:hAnsi="Times New Roman"/>
          <w:sz w:val="28"/>
          <w:szCs w:val="28"/>
        </w:rPr>
        <w:t xml:space="preserve">Печать заявления на имя директора автошколы на принятие курсанта </w:t>
      </w:r>
      <w:r>
        <w:rPr>
          <w:rFonts w:ascii="Times New Roman" w:hAnsi="Times New Roman"/>
          <w:sz w:val="28"/>
          <w:szCs w:val="28"/>
        </w:rPr>
        <w:t xml:space="preserve">- перед печатью, заполните 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741BE8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72767DD7" w14:textId="3A1786E7" w:rsidR="00741BE8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="00741BE8" w:rsidRPr="005C5829">
        <w:rPr>
          <w:rFonts w:ascii="Times New Roman" w:hAnsi="Times New Roman"/>
          <w:sz w:val="28"/>
          <w:szCs w:val="28"/>
        </w:rPr>
        <w:t>Печать заявк</w:t>
      </w:r>
      <w:r>
        <w:rPr>
          <w:rFonts w:ascii="Times New Roman" w:hAnsi="Times New Roman"/>
          <w:sz w:val="28"/>
          <w:szCs w:val="28"/>
        </w:rPr>
        <w:t>и на регистрацию учебных групп – перед печатью ничего заполнять не нужно</w:t>
      </w:r>
    </w:p>
    <w:p w14:paraId="46C68463" w14:textId="7D0A9EC4" w:rsidR="00741BE8" w:rsidRPr="005C5829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741BE8" w:rsidRPr="005C5829">
        <w:rPr>
          <w:rFonts w:ascii="Times New Roman" w:hAnsi="Times New Roman"/>
          <w:sz w:val="28"/>
          <w:szCs w:val="28"/>
        </w:rPr>
        <w:t>Печать Приказа о зачислении у</w:t>
      </w:r>
      <w:r>
        <w:rPr>
          <w:rFonts w:ascii="Times New Roman" w:hAnsi="Times New Roman"/>
          <w:sz w:val="28"/>
          <w:szCs w:val="28"/>
        </w:rPr>
        <w:t xml:space="preserve">чащихся – перед печатью заполните поля </w:t>
      </w:r>
      <w:r w:rsidRPr="001718DC">
        <w:rPr>
          <w:rFonts w:ascii="Times New Roman" w:hAnsi="Times New Roman"/>
          <w:sz w:val="28"/>
          <w:szCs w:val="28"/>
        </w:rPr>
        <w:t>Номер приказа</w:t>
      </w:r>
      <w:r>
        <w:rPr>
          <w:rFonts w:ascii="Times New Roman" w:hAnsi="Times New Roman"/>
          <w:sz w:val="28"/>
          <w:szCs w:val="28"/>
        </w:rPr>
        <w:t xml:space="preserve"> и </w:t>
      </w:r>
      <w:r w:rsidRPr="001718DC">
        <w:rPr>
          <w:rFonts w:ascii="Times New Roman" w:hAnsi="Times New Roman"/>
          <w:sz w:val="28"/>
          <w:szCs w:val="28"/>
        </w:rPr>
        <w:t>Дата приказа</w:t>
      </w:r>
    </w:p>
    <w:p w14:paraId="48D1975E" w14:textId="17D6CB2A" w:rsidR="00741BE8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5.Печать Карточки вождения – перед печатью, заполните 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7F5FFC61" w14:textId="77777777" w:rsidR="001718DC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6.</w:t>
      </w:r>
      <w:r w:rsidR="00741BE8" w:rsidRPr="005C5829">
        <w:rPr>
          <w:rFonts w:ascii="Times New Roman" w:hAnsi="Times New Roman"/>
          <w:sz w:val="28"/>
          <w:szCs w:val="28"/>
        </w:rPr>
        <w:t>Печать платежного поручения за сдачу экзамена</w:t>
      </w:r>
      <w:r>
        <w:rPr>
          <w:rFonts w:ascii="Times New Roman" w:hAnsi="Times New Roman"/>
          <w:sz w:val="28"/>
          <w:szCs w:val="28"/>
        </w:rPr>
        <w:t xml:space="preserve"> в ГИБДД: извещение и квитанция</w:t>
      </w:r>
      <w:r w:rsidRPr="001718DC">
        <w:rPr>
          <w:rFonts w:ascii="Times New Roman" w:hAnsi="Times New Roman"/>
          <w:sz w:val="28"/>
          <w:szCs w:val="28"/>
        </w:rPr>
        <w:t xml:space="preserve"> - </w:t>
      </w:r>
      <w:r>
        <w:rPr>
          <w:rFonts w:ascii="Times New Roman" w:hAnsi="Times New Roman"/>
          <w:sz w:val="28"/>
          <w:szCs w:val="28"/>
        </w:rPr>
        <w:t xml:space="preserve">перед печатью, заполните 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036695C5" w14:textId="4D4AEB68" w:rsidR="00741BE8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7.</w:t>
      </w:r>
      <w:r w:rsidR="00741BE8" w:rsidRPr="005C5829">
        <w:rPr>
          <w:rFonts w:ascii="Times New Roman" w:hAnsi="Times New Roman"/>
          <w:sz w:val="28"/>
          <w:szCs w:val="28"/>
        </w:rPr>
        <w:t>Печать э</w:t>
      </w:r>
      <w:r>
        <w:rPr>
          <w:rFonts w:ascii="Times New Roman" w:hAnsi="Times New Roman"/>
          <w:sz w:val="28"/>
          <w:szCs w:val="28"/>
        </w:rPr>
        <w:t xml:space="preserve">кзаменационной карточки по ПДД </w:t>
      </w:r>
      <w:r w:rsidRPr="001718DC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 xml:space="preserve">перед печатью заполните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118C5CF8" w14:textId="668D2166" w:rsidR="00741BE8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9,Печать</w:t>
      </w:r>
      <w:proofErr w:type="gramEnd"/>
      <w:r w:rsidRPr="00171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экзаменационного листа – перед печатью заполните 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50D744A0" w14:textId="2AB730D6" w:rsidR="00741BE8" w:rsidRPr="001718DC" w:rsidRDefault="001718DC" w:rsidP="001718DC">
      <w:pPr>
        <w:spacing w:after="0" w:line="240" w:lineRule="auto"/>
        <w:ind w:left="1418" w:firstLine="709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12.</w:t>
      </w:r>
      <w:r w:rsidR="00741BE8" w:rsidRPr="005C5829">
        <w:rPr>
          <w:rFonts w:ascii="Times New Roman" w:hAnsi="Times New Roman"/>
          <w:sz w:val="28"/>
          <w:szCs w:val="28"/>
        </w:rPr>
        <w:t>Печ</w:t>
      </w:r>
      <w:r>
        <w:rPr>
          <w:rFonts w:ascii="Times New Roman" w:hAnsi="Times New Roman"/>
          <w:sz w:val="28"/>
          <w:szCs w:val="28"/>
        </w:rPr>
        <w:t>ать карточки</w:t>
      </w:r>
      <w:r w:rsidRPr="001718D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перед печатью заполните поле 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</w:p>
    <w:p w14:paraId="112C67AF" w14:textId="2EBC8686" w:rsidR="00741BE8" w:rsidRDefault="001718DC" w:rsidP="00741BE8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 «</w:t>
      </w:r>
      <w:r w:rsidRPr="001718DC">
        <w:rPr>
          <w:rFonts w:ascii="Times New Roman" w:hAnsi="Times New Roman"/>
          <w:sz w:val="28"/>
          <w:szCs w:val="28"/>
        </w:rPr>
        <w:t>Номер приказа</w:t>
      </w:r>
      <w:r>
        <w:rPr>
          <w:rFonts w:ascii="Times New Roman" w:hAnsi="Times New Roman"/>
          <w:sz w:val="28"/>
          <w:szCs w:val="28"/>
        </w:rPr>
        <w:t xml:space="preserve">» - служит для ввода </w:t>
      </w:r>
      <w:r w:rsidRPr="001718DC">
        <w:rPr>
          <w:rFonts w:ascii="Times New Roman" w:hAnsi="Times New Roman"/>
          <w:sz w:val="28"/>
          <w:szCs w:val="28"/>
        </w:rPr>
        <w:t>Номер</w:t>
      </w:r>
      <w:r>
        <w:rPr>
          <w:rFonts w:ascii="Times New Roman" w:hAnsi="Times New Roman"/>
          <w:sz w:val="28"/>
          <w:szCs w:val="28"/>
        </w:rPr>
        <w:t>а</w:t>
      </w:r>
      <w:r w:rsidRPr="001718DC">
        <w:rPr>
          <w:rFonts w:ascii="Times New Roman" w:hAnsi="Times New Roman"/>
          <w:sz w:val="28"/>
          <w:szCs w:val="28"/>
        </w:rPr>
        <w:t xml:space="preserve"> приказа</w:t>
      </w:r>
    </w:p>
    <w:p w14:paraId="11819DF2" w14:textId="7F64FCA7" w:rsidR="001718DC" w:rsidRPr="005C5829" w:rsidRDefault="001718DC" w:rsidP="00741BE8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 «</w:t>
      </w:r>
      <w:r w:rsidRPr="001718DC">
        <w:rPr>
          <w:rFonts w:ascii="Times New Roman" w:hAnsi="Times New Roman"/>
          <w:sz w:val="28"/>
          <w:szCs w:val="28"/>
        </w:rPr>
        <w:t>Дата приказа</w:t>
      </w:r>
      <w:r>
        <w:rPr>
          <w:rFonts w:ascii="Times New Roman" w:hAnsi="Times New Roman"/>
          <w:sz w:val="28"/>
          <w:szCs w:val="28"/>
        </w:rPr>
        <w:t>» - служит для ввода Даты</w:t>
      </w:r>
      <w:r w:rsidRPr="001718DC">
        <w:rPr>
          <w:rFonts w:ascii="Times New Roman" w:hAnsi="Times New Roman"/>
          <w:sz w:val="28"/>
          <w:szCs w:val="28"/>
        </w:rPr>
        <w:t xml:space="preserve"> приказа</w:t>
      </w:r>
    </w:p>
    <w:p w14:paraId="197D6159" w14:textId="6D95C96A" w:rsidR="00741BE8" w:rsidRPr="00BA589C" w:rsidRDefault="001718DC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 «</w:t>
      </w:r>
      <w:r>
        <w:rPr>
          <w:rFonts w:ascii="Times New Roman" w:hAnsi="Times New Roman"/>
          <w:sz w:val="28"/>
          <w:szCs w:val="28"/>
          <w:lang w:val="en-US"/>
        </w:rPr>
        <w:t>ID</w:t>
      </w:r>
      <w:r w:rsidRPr="001718DC">
        <w:rPr>
          <w:rFonts w:ascii="Times New Roman" w:hAnsi="Times New Roman"/>
          <w:sz w:val="28"/>
          <w:szCs w:val="28"/>
        </w:rPr>
        <w:t>_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>»</w:t>
      </w:r>
      <w:r w:rsidR="00BA589C">
        <w:rPr>
          <w:rFonts w:ascii="Times New Roman" w:hAnsi="Times New Roman"/>
          <w:sz w:val="28"/>
          <w:szCs w:val="28"/>
        </w:rPr>
        <w:t xml:space="preserve"> - служит для ввода </w:t>
      </w:r>
      <w:r w:rsidR="00BA589C">
        <w:rPr>
          <w:rFonts w:ascii="Times New Roman" w:hAnsi="Times New Roman"/>
          <w:sz w:val="28"/>
          <w:szCs w:val="28"/>
          <w:lang w:val="en-US"/>
        </w:rPr>
        <w:t>ID</w:t>
      </w:r>
      <w:r w:rsidR="00BA589C" w:rsidRPr="00BA589C">
        <w:rPr>
          <w:rFonts w:ascii="Times New Roman" w:hAnsi="Times New Roman"/>
          <w:sz w:val="28"/>
          <w:szCs w:val="28"/>
        </w:rPr>
        <w:t>_</w:t>
      </w:r>
      <w:r w:rsidR="00BA589C">
        <w:rPr>
          <w:rFonts w:ascii="Times New Roman" w:hAnsi="Times New Roman"/>
          <w:sz w:val="28"/>
          <w:szCs w:val="28"/>
          <w:lang w:val="en-US"/>
        </w:rPr>
        <w:t>K</w:t>
      </w:r>
      <w:r w:rsidR="00BA589C" w:rsidRPr="00BA589C">
        <w:rPr>
          <w:rFonts w:ascii="Times New Roman" w:hAnsi="Times New Roman"/>
          <w:sz w:val="28"/>
          <w:szCs w:val="28"/>
        </w:rPr>
        <w:t xml:space="preserve"> </w:t>
      </w:r>
      <w:r w:rsidR="00BA589C">
        <w:rPr>
          <w:rFonts w:ascii="Times New Roman" w:hAnsi="Times New Roman"/>
          <w:sz w:val="28"/>
          <w:szCs w:val="28"/>
        </w:rPr>
        <w:t>таблицы курсанта</w:t>
      </w:r>
    </w:p>
    <w:p w14:paraId="5DC7EE87" w14:textId="0EA04472" w:rsidR="001718DC" w:rsidRPr="001718DC" w:rsidRDefault="001718DC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</w:t>
      </w:r>
      <w:r w:rsidRPr="00171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«</w:t>
      </w:r>
      <w:r w:rsidRPr="001718DC">
        <w:rPr>
          <w:rFonts w:ascii="Times New Roman" w:hAnsi="Times New Roman"/>
          <w:sz w:val="28"/>
          <w:szCs w:val="28"/>
        </w:rPr>
        <w:t>Поиск по номеру выданного свидетельства</w:t>
      </w:r>
      <w:r>
        <w:rPr>
          <w:rFonts w:ascii="Times New Roman" w:hAnsi="Times New Roman"/>
          <w:sz w:val="28"/>
          <w:szCs w:val="28"/>
        </w:rPr>
        <w:t>»</w:t>
      </w:r>
      <w:r w:rsidR="00BA589C">
        <w:rPr>
          <w:rFonts w:ascii="Times New Roman" w:hAnsi="Times New Roman"/>
          <w:sz w:val="28"/>
          <w:szCs w:val="28"/>
        </w:rPr>
        <w:t xml:space="preserve"> - служит для ввода № </w:t>
      </w:r>
      <w:r w:rsidR="00BA589C" w:rsidRPr="001718DC">
        <w:rPr>
          <w:rFonts w:ascii="Times New Roman" w:hAnsi="Times New Roman"/>
          <w:sz w:val="28"/>
          <w:szCs w:val="28"/>
        </w:rPr>
        <w:t>выданного свидетельства</w:t>
      </w:r>
      <w:r w:rsidR="00BA589C">
        <w:rPr>
          <w:rFonts w:ascii="Times New Roman" w:hAnsi="Times New Roman"/>
          <w:sz w:val="28"/>
          <w:szCs w:val="28"/>
        </w:rPr>
        <w:t xml:space="preserve"> курсанта</w:t>
      </w:r>
    </w:p>
    <w:p w14:paraId="2F929DFD" w14:textId="3F7FB008" w:rsidR="001718DC" w:rsidRPr="001718DC" w:rsidRDefault="001718DC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 «</w:t>
      </w:r>
      <w:r w:rsidRPr="001718DC">
        <w:rPr>
          <w:rFonts w:ascii="Times New Roman" w:hAnsi="Times New Roman"/>
          <w:sz w:val="28"/>
          <w:szCs w:val="28"/>
        </w:rPr>
        <w:t>Поиск по номеру протокола</w:t>
      </w:r>
      <w:r>
        <w:rPr>
          <w:rFonts w:ascii="Times New Roman" w:hAnsi="Times New Roman"/>
          <w:sz w:val="28"/>
          <w:szCs w:val="28"/>
        </w:rPr>
        <w:t>» - служит для ввода</w:t>
      </w:r>
      <w:r w:rsidR="00BA589C">
        <w:rPr>
          <w:rFonts w:ascii="Times New Roman" w:hAnsi="Times New Roman"/>
          <w:sz w:val="28"/>
          <w:szCs w:val="28"/>
        </w:rPr>
        <w:t xml:space="preserve"> № протокола сдачи выпускного экзамена курсанта</w:t>
      </w:r>
    </w:p>
    <w:p w14:paraId="3E00710A" w14:textId="75065F83" w:rsidR="001718DC" w:rsidRPr="00741BE8" w:rsidRDefault="001718DC" w:rsidP="006B6F8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Текстовое поле «</w:t>
      </w:r>
      <w:r w:rsidRPr="001718DC">
        <w:rPr>
          <w:rFonts w:ascii="Times New Roman" w:hAnsi="Times New Roman"/>
          <w:sz w:val="28"/>
          <w:szCs w:val="28"/>
        </w:rPr>
        <w:t>Поиск по ФИО</w:t>
      </w:r>
      <w:r>
        <w:rPr>
          <w:rFonts w:ascii="Times New Roman" w:hAnsi="Times New Roman"/>
          <w:sz w:val="28"/>
          <w:szCs w:val="28"/>
        </w:rPr>
        <w:t>» - служит</w:t>
      </w:r>
      <w:r w:rsidR="00BA589C">
        <w:rPr>
          <w:rFonts w:ascii="Times New Roman" w:hAnsi="Times New Roman"/>
          <w:sz w:val="28"/>
          <w:szCs w:val="28"/>
        </w:rPr>
        <w:t xml:space="preserve"> для ввода</w:t>
      </w:r>
      <w:r>
        <w:rPr>
          <w:rFonts w:ascii="Times New Roman" w:hAnsi="Times New Roman"/>
          <w:sz w:val="28"/>
          <w:szCs w:val="28"/>
        </w:rPr>
        <w:t xml:space="preserve"> ФИО курсанта</w:t>
      </w:r>
    </w:p>
    <w:p w14:paraId="6DBBAE30" w14:textId="78FFE220" w:rsidR="009C304C" w:rsidRDefault="009C304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Кнопка «</w:t>
      </w:r>
      <w:r>
        <w:rPr>
          <w:rFonts w:ascii="Times New Roman" w:hAnsi="Times New Roman"/>
          <w:sz w:val="28"/>
          <w:szCs w:val="28"/>
        </w:rPr>
        <w:t>Обновить</w:t>
      </w:r>
      <w:r>
        <w:rPr>
          <w:rFonts w:ascii="Times New Roman" w:hAnsi="Times New Roman"/>
          <w:sz w:val="28"/>
          <w:szCs w:val="28"/>
        </w:rPr>
        <w:t>» - выполняется запрос в таблицу, результатом которого являе</w:t>
      </w:r>
      <w:r>
        <w:rPr>
          <w:rFonts w:ascii="Times New Roman" w:hAnsi="Times New Roman"/>
          <w:sz w:val="28"/>
          <w:szCs w:val="28"/>
        </w:rPr>
        <w:t>тся вывод все таблицы</w:t>
      </w:r>
    </w:p>
    <w:p w14:paraId="3C27DF45" w14:textId="77777777" w:rsidR="00C418ED" w:rsidRDefault="00C418ED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«Преподаватель» - выполняется запрос в таблицу, результатом которого является вывод столбца преподавателей</w:t>
      </w:r>
    </w:p>
    <w:p w14:paraId="44127FF6" w14:textId="2F4B0058" w:rsidR="00C418ED" w:rsidRDefault="00C418E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/>
          <w:sz w:val="28"/>
          <w:szCs w:val="28"/>
        </w:rPr>
        <w:t>Гос</w:t>
      </w:r>
      <w:proofErr w:type="spellEnd"/>
      <w:r>
        <w:rPr>
          <w:rFonts w:ascii="Times New Roman" w:hAnsi="Times New Roman"/>
          <w:sz w:val="28"/>
          <w:szCs w:val="28"/>
        </w:rPr>
        <w:t xml:space="preserve"> номер» - выполняется запрос в таблицу, результатом которого является вывод столбца ГОС номер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0DA2B70D" w14:textId="4DF7889E" w:rsidR="00107D65" w:rsidRDefault="00C418ED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Кнопка «Марка» - выполняется запрос в таблицу, результатом которого является вывод столбца Марка автомобиля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="006B6F83">
        <w:rPr>
          <w:rFonts w:ascii="Times New Roman" w:hAnsi="Times New Roman"/>
          <w:b/>
          <w:sz w:val="28"/>
          <w:szCs w:val="28"/>
        </w:rPr>
        <w:br w:type="page"/>
      </w:r>
    </w:p>
    <w:p w14:paraId="4A1FF409" w14:textId="24C42F60" w:rsidR="006B6F83" w:rsidRDefault="00B92EC0" w:rsidP="00A71D5F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183870">
        <w:rPr>
          <w:rFonts w:ascii="Times New Roman" w:hAnsi="Times New Roman"/>
          <w:b/>
          <w:sz w:val="28"/>
          <w:szCs w:val="28"/>
        </w:rPr>
        <w:lastRenderedPageBreak/>
        <w:t>4.</w:t>
      </w:r>
      <w:r w:rsidR="00107D65">
        <w:rPr>
          <w:rFonts w:ascii="Times New Roman" w:hAnsi="Times New Roman"/>
          <w:b/>
          <w:sz w:val="28"/>
          <w:szCs w:val="28"/>
        </w:rPr>
        <w:t>Распечатки отчетов</w:t>
      </w:r>
    </w:p>
    <w:p w14:paraId="5A1BD569" w14:textId="67C26B6F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</w:t>
      </w:r>
      <w:r w:rsidRPr="005C5829">
        <w:rPr>
          <w:rFonts w:ascii="Times New Roman" w:hAnsi="Times New Roman"/>
          <w:sz w:val="28"/>
          <w:szCs w:val="28"/>
        </w:rPr>
        <w:t>Печать заявления на имя директора автошколы на принятие курсанта</w:t>
      </w:r>
    </w:p>
    <w:p w14:paraId="59B6C89A" w14:textId="3C3FCB6D" w:rsidR="004A2162" w:rsidRPr="00741BE8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66BE4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4.5pt;height:186.75pt">
            <v:imagedata r:id="rId8" o:title="1"/>
          </v:shape>
        </w:pict>
      </w:r>
    </w:p>
    <w:p w14:paraId="78D71447" w14:textId="0C51F0BA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</w:t>
      </w:r>
      <w:r w:rsidRPr="005C5829">
        <w:rPr>
          <w:rFonts w:ascii="Times New Roman" w:hAnsi="Times New Roman"/>
          <w:sz w:val="28"/>
          <w:szCs w:val="28"/>
        </w:rPr>
        <w:t>Печать заявк</w:t>
      </w:r>
      <w:r>
        <w:rPr>
          <w:rFonts w:ascii="Times New Roman" w:hAnsi="Times New Roman"/>
          <w:sz w:val="28"/>
          <w:szCs w:val="28"/>
        </w:rPr>
        <w:t>и на регистрацию учебных групп</w:t>
      </w:r>
    </w:p>
    <w:p w14:paraId="242BA16F" w14:textId="32FECF36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4601372">
          <v:shape id="_x0000_i1026" type="#_x0000_t75" style="width:332.25pt;height:186.75pt">
            <v:imagedata r:id="rId9" o:title="2"/>
          </v:shape>
        </w:pict>
      </w:r>
    </w:p>
    <w:p w14:paraId="6E31E0A6" w14:textId="3E8CCDD6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Pr="005C5829">
        <w:rPr>
          <w:rFonts w:ascii="Times New Roman" w:hAnsi="Times New Roman"/>
          <w:sz w:val="28"/>
          <w:szCs w:val="28"/>
        </w:rPr>
        <w:t>Печать Приказа о зачислении у</w:t>
      </w:r>
      <w:r>
        <w:rPr>
          <w:rFonts w:ascii="Times New Roman" w:hAnsi="Times New Roman"/>
          <w:sz w:val="28"/>
          <w:szCs w:val="28"/>
        </w:rPr>
        <w:t>чащихся</w:t>
      </w:r>
    </w:p>
    <w:p w14:paraId="24D6EB89" w14:textId="20449659" w:rsidR="004A2162" w:rsidRPr="005C5829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2489DC4">
          <v:shape id="_x0000_i1027" type="#_x0000_t75" style="width:331.5pt;height:185.25pt">
            <v:imagedata r:id="rId10" o:title="3"/>
          </v:shape>
        </w:pict>
      </w:r>
    </w:p>
    <w:p w14:paraId="6CCECAC4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45C06E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2F4264A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B6D8EB2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0A844010" w14:textId="3AC16269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5.Печать Карточки вождения</w:t>
      </w:r>
    </w:p>
    <w:p w14:paraId="36D91BFB" w14:textId="0F186F1C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376B43BD">
          <v:shape id="_x0000_i1028" type="#_x0000_t75" style="width:333.75pt;height:184.5pt">
            <v:imagedata r:id="rId11" o:title="5"/>
          </v:shape>
        </w:pict>
      </w:r>
    </w:p>
    <w:p w14:paraId="0E9A4DC1" w14:textId="27E91D8E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6.</w:t>
      </w:r>
      <w:r w:rsidRPr="005C5829">
        <w:rPr>
          <w:rFonts w:ascii="Times New Roman" w:hAnsi="Times New Roman"/>
          <w:sz w:val="28"/>
          <w:szCs w:val="28"/>
        </w:rPr>
        <w:t>Печать платежного поручения за сдачу экзамена</w:t>
      </w:r>
      <w:r>
        <w:rPr>
          <w:rFonts w:ascii="Times New Roman" w:hAnsi="Times New Roman"/>
          <w:sz w:val="28"/>
          <w:szCs w:val="28"/>
        </w:rPr>
        <w:t xml:space="preserve"> в ГИБДД: извещение и квитанция</w:t>
      </w:r>
    </w:p>
    <w:p w14:paraId="291276D7" w14:textId="4F64DAD5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6B2BFCD6">
          <v:shape id="_x0000_i1029" type="#_x0000_t75" style="width:329.25pt;height:181.5pt">
            <v:imagedata r:id="rId12" o:title="6"/>
          </v:shape>
        </w:pict>
      </w:r>
    </w:p>
    <w:p w14:paraId="50A59178" w14:textId="7C96F9A3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7.</w:t>
      </w:r>
      <w:r w:rsidRPr="005C5829">
        <w:rPr>
          <w:rFonts w:ascii="Times New Roman" w:hAnsi="Times New Roman"/>
          <w:sz w:val="28"/>
          <w:szCs w:val="28"/>
        </w:rPr>
        <w:t>Печать э</w:t>
      </w:r>
      <w:r>
        <w:rPr>
          <w:rFonts w:ascii="Times New Roman" w:hAnsi="Times New Roman"/>
          <w:sz w:val="28"/>
          <w:szCs w:val="28"/>
        </w:rPr>
        <w:t>кзаменационной карточки по ПДД</w:t>
      </w:r>
    </w:p>
    <w:p w14:paraId="118F8752" w14:textId="72162DFB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57EEDE08">
          <v:shape id="_x0000_i1030" type="#_x0000_t75" style="width:336.75pt;height:185.25pt">
            <v:imagedata r:id="rId13" o:title="7"/>
          </v:shape>
        </w:pict>
      </w:r>
    </w:p>
    <w:p w14:paraId="30BCFD9A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D59D356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A0D74A4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1408EB8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4B00C33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6816364" w14:textId="77777777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ACA96CF" w14:textId="206211BB" w:rsidR="004A2162" w:rsidRDefault="002A2DEA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</w:rPr>
        <w:t>9, Печать</w:t>
      </w:r>
      <w:r w:rsidR="004A2162" w:rsidRPr="001718DC">
        <w:rPr>
          <w:rFonts w:ascii="Times New Roman" w:hAnsi="Times New Roman"/>
          <w:sz w:val="28"/>
          <w:szCs w:val="28"/>
        </w:rPr>
        <w:t xml:space="preserve"> </w:t>
      </w:r>
      <w:r w:rsidR="004A2162">
        <w:rPr>
          <w:rFonts w:ascii="Times New Roman" w:hAnsi="Times New Roman"/>
          <w:sz w:val="28"/>
          <w:szCs w:val="28"/>
        </w:rPr>
        <w:t xml:space="preserve">экзаменационного листа </w:t>
      </w:r>
    </w:p>
    <w:p w14:paraId="01C8CFD2" w14:textId="71D49701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03B1F91A">
          <v:shape id="_x0000_i1031" type="#_x0000_t75" style="width:334.5pt;height:184.5pt">
            <v:imagedata r:id="rId14" o:title="9"/>
          </v:shape>
        </w:pict>
      </w:r>
    </w:p>
    <w:p w14:paraId="49088AD2" w14:textId="14D20FDA" w:rsidR="004A2162" w:rsidRDefault="004A2162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1718DC">
        <w:rPr>
          <w:rFonts w:ascii="Times New Roman" w:hAnsi="Times New Roman"/>
          <w:sz w:val="28"/>
          <w:szCs w:val="28"/>
        </w:rPr>
        <w:t>12.</w:t>
      </w:r>
      <w:r w:rsidRPr="005C5829">
        <w:rPr>
          <w:rFonts w:ascii="Times New Roman" w:hAnsi="Times New Roman"/>
          <w:sz w:val="28"/>
          <w:szCs w:val="28"/>
        </w:rPr>
        <w:t>Печ</w:t>
      </w:r>
      <w:r>
        <w:rPr>
          <w:rFonts w:ascii="Times New Roman" w:hAnsi="Times New Roman"/>
          <w:sz w:val="28"/>
          <w:szCs w:val="28"/>
        </w:rPr>
        <w:t>ать карточки</w:t>
      </w:r>
      <w:r w:rsidRPr="001718DC">
        <w:rPr>
          <w:rFonts w:ascii="Times New Roman" w:hAnsi="Times New Roman"/>
          <w:sz w:val="28"/>
          <w:szCs w:val="28"/>
        </w:rPr>
        <w:t xml:space="preserve"> </w:t>
      </w:r>
    </w:p>
    <w:p w14:paraId="5DAE181C" w14:textId="6F827CDC" w:rsidR="004A2162" w:rsidRPr="001718DC" w:rsidRDefault="00D4205E" w:rsidP="004A216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 w14:anchorId="7BFCEA7F">
          <v:shape id="_x0000_i1032" type="#_x0000_t75" style="width:402.75pt;height:223.5pt">
            <v:imagedata r:id="rId15" o:title="12"/>
          </v:shape>
        </w:pict>
      </w:r>
    </w:p>
    <w:p w14:paraId="106A004B" w14:textId="77777777" w:rsidR="00107D65" w:rsidRPr="004A2162" w:rsidRDefault="00107D65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50803C6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85BD36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8B8AB3D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F8E2F35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CB5DB3F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7A8D54D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30BEDE0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1BB16A71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004D3025" w14:textId="77777777" w:rsidR="004A2162" w:rsidRDefault="004A2162" w:rsidP="00B92EC0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2CEA843" w14:textId="5F016335" w:rsidR="00CB04EA" w:rsidRPr="00963992" w:rsidRDefault="00B92EC0" w:rsidP="00963992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 w:rsidRPr="00183870">
        <w:rPr>
          <w:rFonts w:ascii="Times New Roman" w:hAnsi="Times New Roman"/>
          <w:b/>
          <w:sz w:val="28"/>
          <w:szCs w:val="28"/>
        </w:rPr>
        <w:lastRenderedPageBreak/>
        <w:t>5.</w:t>
      </w:r>
      <w:r w:rsidRPr="00B92EC0">
        <w:rPr>
          <w:rFonts w:ascii="Times New Roman" w:hAnsi="Times New Roman"/>
          <w:b/>
          <w:sz w:val="28"/>
          <w:szCs w:val="28"/>
        </w:rPr>
        <w:t>Скриншоты работы программы</w:t>
      </w:r>
    </w:p>
    <w:p w14:paraId="4119E6AD" w14:textId="4E857EE2" w:rsidR="00CB04EA" w:rsidRPr="006139C4" w:rsidRDefault="006139C4" w:rsidP="00CB04EA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26187E7" wp14:editId="6A0E656B">
            <wp:extent cx="5940425" cy="47478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EDC7" w14:textId="03555FBD" w:rsidR="00CB04EA" w:rsidRDefault="00CB04EA" w:rsidP="00CB04EA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1</w:t>
      </w:r>
      <w:r w:rsidR="00963992">
        <w:rPr>
          <w:rFonts w:ascii="Times New Roman" w:hAnsi="Times New Roman"/>
          <w:sz w:val="28"/>
          <w:szCs w:val="28"/>
        </w:rPr>
        <w:t>(</w:t>
      </w:r>
      <w:r w:rsidR="00963992">
        <w:rPr>
          <w:rFonts w:ascii="Times New Roman" w:hAnsi="Times New Roman"/>
          <w:sz w:val="28"/>
          <w:szCs w:val="28"/>
        </w:rPr>
        <w:t>Начало работы программы</w:t>
      </w:r>
      <w:r w:rsidR="00963992">
        <w:rPr>
          <w:rFonts w:ascii="Times New Roman" w:hAnsi="Times New Roman"/>
          <w:sz w:val="28"/>
          <w:szCs w:val="28"/>
        </w:rPr>
        <w:t>)</w:t>
      </w:r>
    </w:p>
    <w:p w14:paraId="3C99B450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FA73B20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7D942133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6CA94FE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4C2AAAB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B1A2629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0536A3AD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C31E0D8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408B6C66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3FCA6C28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3A411F9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58525652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69C671F6" w14:textId="77777777" w:rsidR="00F50E70" w:rsidRDefault="00F50E70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170B8275" w14:textId="1135C267" w:rsidR="00F50E70" w:rsidRDefault="006139C4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66FA5E2" wp14:editId="3C187CEF">
            <wp:extent cx="5940425" cy="46977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CB0D" w14:textId="52BE999A" w:rsidR="006139C4" w:rsidRDefault="00F50E70" w:rsidP="00247BEE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2</w:t>
      </w:r>
      <w:r w:rsidR="007239FC">
        <w:rPr>
          <w:rFonts w:ascii="Times New Roman" w:hAnsi="Times New Roman"/>
          <w:sz w:val="28"/>
          <w:szCs w:val="28"/>
        </w:rPr>
        <w:t>(</w:t>
      </w:r>
      <w:r w:rsidR="007239FC">
        <w:rPr>
          <w:rFonts w:ascii="Times New Roman" w:hAnsi="Times New Roman"/>
          <w:sz w:val="28"/>
          <w:szCs w:val="28"/>
        </w:rPr>
        <w:t>Заполнение «Номер приказа» и «Дата приказа»</w:t>
      </w:r>
      <w:r w:rsidR="007239FC">
        <w:rPr>
          <w:rFonts w:ascii="Times New Roman" w:hAnsi="Times New Roman"/>
          <w:sz w:val="28"/>
          <w:szCs w:val="28"/>
        </w:rPr>
        <w:t>)</w:t>
      </w:r>
    </w:p>
    <w:p w14:paraId="64206DFC" w14:textId="1AFFB3B7" w:rsidR="00F50E70" w:rsidRDefault="007239FC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E2DA0" wp14:editId="202F4F4D">
            <wp:extent cx="5940425" cy="4678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4312C" w14:textId="25648B3C" w:rsidR="00F50E70" w:rsidRDefault="00F50E70" w:rsidP="007239FC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3</w:t>
      </w:r>
      <w:r w:rsidR="007239FC">
        <w:rPr>
          <w:rFonts w:ascii="Times New Roman" w:hAnsi="Times New Roman"/>
          <w:sz w:val="28"/>
          <w:szCs w:val="28"/>
        </w:rPr>
        <w:t xml:space="preserve"> (</w:t>
      </w:r>
      <w:r w:rsidR="007239FC">
        <w:rPr>
          <w:rFonts w:ascii="Times New Roman" w:hAnsi="Times New Roman"/>
          <w:sz w:val="28"/>
          <w:szCs w:val="28"/>
        </w:rPr>
        <w:t>Ищем курсанта по ФИО</w:t>
      </w:r>
      <w:r w:rsidR="007239FC">
        <w:rPr>
          <w:rFonts w:ascii="Times New Roman" w:hAnsi="Times New Roman"/>
          <w:sz w:val="28"/>
          <w:szCs w:val="28"/>
        </w:rPr>
        <w:t>)</w:t>
      </w:r>
    </w:p>
    <w:p w14:paraId="75178302" w14:textId="77777777" w:rsidR="00247BEE" w:rsidRDefault="00247BEE" w:rsidP="007239FC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4D7A5CDD" w14:textId="3493C54C" w:rsidR="00F50E70" w:rsidRDefault="00F37492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404B679" wp14:editId="7E23E981">
            <wp:extent cx="5940425" cy="46850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F00E" w14:textId="45EDE3CB" w:rsidR="00522AC3" w:rsidRDefault="00F50E70" w:rsidP="00247BEE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4</w:t>
      </w:r>
      <w:r w:rsidR="00247BEE">
        <w:rPr>
          <w:rFonts w:ascii="Times New Roman" w:hAnsi="Times New Roman"/>
          <w:sz w:val="28"/>
          <w:szCs w:val="28"/>
        </w:rPr>
        <w:t>(</w:t>
      </w:r>
      <w:r w:rsidR="00247BEE">
        <w:rPr>
          <w:rFonts w:ascii="Times New Roman" w:hAnsi="Times New Roman"/>
          <w:sz w:val="28"/>
          <w:szCs w:val="28"/>
        </w:rPr>
        <w:t>Выполняем запрос «Преподаватель»</w:t>
      </w:r>
      <w:r w:rsidR="00247BEE">
        <w:rPr>
          <w:rFonts w:ascii="Times New Roman" w:hAnsi="Times New Roman"/>
          <w:sz w:val="28"/>
          <w:szCs w:val="28"/>
        </w:rPr>
        <w:t>)</w:t>
      </w:r>
    </w:p>
    <w:p w14:paraId="42C1E769" w14:textId="77777777" w:rsidR="00F37492" w:rsidRDefault="00F37492" w:rsidP="00247BEE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559D9652" w14:textId="266F054F" w:rsidR="00F50E70" w:rsidRDefault="00F37492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2B64B2" wp14:editId="7F53B14C">
            <wp:extent cx="5940425" cy="4720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A1EA" w14:textId="319454D6" w:rsidR="00AC74E5" w:rsidRDefault="00AC74E5" w:rsidP="007D6653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5</w:t>
      </w:r>
      <w:r w:rsidR="007D6653">
        <w:rPr>
          <w:rFonts w:ascii="Times New Roman" w:hAnsi="Times New Roman"/>
          <w:sz w:val="28"/>
          <w:szCs w:val="28"/>
        </w:rPr>
        <w:t>(</w:t>
      </w:r>
      <w:r w:rsidR="007D6653">
        <w:rPr>
          <w:rFonts w:ascii="Times New Roman" w:hAnsi="Times New Roman"/>
          <w:sz w:val="28"/>
          <w:szCs w:val="28"/>
        </w:rPr>
        <w:t>Выбираем интересующий нас пункт печати</w:t>
      </w:r>
      <w:r w:rsidR="007D6653">
        <w:rPr>
          <w:rFonts w:ascii="Times New Roman" w:hAnsi="Times New Roman"/>
          <w:sz w:val="28"/>
          <w:szCs w:val="28"/>
        </w:rPr>
        <w:t>)</w:t>
      </w:r>
    </w:p>
    <w:p w14:paraId="48C5B1C9" w14:textId="77777777" w:rsidR="00F37492" w:rsidRDefault="00F37492" w:rsidP="007D6653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</w:p>
    <w:p w14:paraId="6FC2B609" w14:textId="4AC7C1EA" w:rsidR="00522AC3" w:rsidRDefault="00F37492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C670A2B" wp14:editId="0FFA8431">
            <wp:extent cx="5940425" cy="46901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503F" w14:textId="4EC0AA5F" w:rsidR="00522AC3" w:rsidRDefault="00522AC3" w:rsidP="007D6653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7</w:t>
      </w:r>
      <w:r w:rsidR="007D6653">
        <w:rPr>
          <w:rFonts w:ascii="Times New Roman" w:hAnsi="Times New Roman"/>
          <w:sz w:val="28"/>
          <w:szCs w:val="28"/>
        </w:rPr>
        <w:t>(</w:t>
      </w:r>
      <w:r w:rsidR="007D6653">
        <w:rPr>
          <w:rFonts w:ascii="Times New Roman" w:hAnsi="Times New Roman"/>
          <w:sz w:val="28"/>
          <w:szCs w:val="28"/>
        </w:rPr>
        <w:t>Выбираем формат печати</w:t>
      </w:r>
      <w:r w:rsidR="007D6653">
        <w:rPr>
          <w:rFonts w:ascii="Times New Roman" w:hAnsi="Times New Roman"/>
          <w:sz w:val="28"/>
          <w:szCs w:val="28"/>
        </w:rPr>
        <w:t>)</w:t>
      </w:r>
    </w:p>
    <w:p w14:paraId="29C66BE4" w14:textId="50E049EB" w:rsidR="00522AC3" w:rsidRDefault="00F37492" w:rsidP="00CB04E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4780953A" wp14:editId="064301FE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6068E" w14:textId="357B15BA" w:rsidR="00522AC3" w:rsidRPr="00CB04EA" w:rsidRDefault="00522AC3" w:rsidP="007D6653">
      <w:pPr>
        <w:spacing w:after="160" w:line="259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 8</w:t>
      </w:r>
      <w:r w:rsidR="007D6653">
        <w:rPr>
          <w:rFonts w:ascii="Times New Roman" w:hAnsi="Times New Roman"/>
          <w:sz w:val="28"/>
          <w:szCs w:val="28"/>
        </w:rPr>
        <w:t>(</w:t>
      </w:r>
      <w:r w:rsidR="007D6653">
        <w:rPr>
          <w:rFonts w:ascii="Times New Roman" w:hAnsi="Times New Roman"/>
          <w:sz w:val="28"/>
          <w:szCs w:val="28"/>
        </w:rPr>
        <w:t>Выбираем имя файла</w:t>
      </w:r>
      <w:r w:rsidR="007D6653">
        <w:rPr>
          <w:rFonts w:ascii="Times New Roman" w:hAnsi="Times New Roman"/>
          <w:sz w:val="28"/>
          <w:szCs w:val="28"/>
        </w:rPr>
        <w:t>)</w:t>
      </w:r>
    </w:p>
    <w:p w14:paraId="4715DF53" w14:textId="77777777" w:rsidR="00F2149F" w:rsidRDefault="00F2149F" w:rsidP="00142F57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2D254AE5" w14:textId="77777777" w:rsidR="00F2149F" w:rsidRDefault="00F2149F" w:rsidP="00142F57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FB329C" w14:textId="77777777" w:rsidR="00142F57" w:rsidRDefault="00142F57" w:rsidP="00142F57">
      <w:pPr>
        <w:spacing w:after="160" w:line="259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6.Вывод</w:t>
      </w:r>
    </w:p>
    <w:p w14:paraId="4DEC3369" w14:textId="195C9217" w:rsidR="00B823DA" w:rsidRDefault="00142F57" w:rsidP="00B823DA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6A35D8">
        <w:rPr>
          <w:rFonts w:ascii="Times New Roman" w:hAnsi="Times New Roman"/>
          <w:sz w:val="28"/>
          <w:szCs w:val="28"/>
        </w:rPr>
        <w:t xml:space="preserve">В данной </w:t>
      </w:r>
      <w:r>
        <w:rPr>
          <w:rFonts w:ascii="Times New Roman" w:hAnsi="Times New Roman"/>
          <w:sz w:val="28"/>
          <w:szCs w:val="28"/>
        </w:rPr>
        <w:t>РГР была выполнена работа с базой данных: составление таблиц, загрузка базы в п</w:t>
      </w:r>
      <w:r w:rsidR="006E22EE">
        <w:rPr>
          <w:rFonts w:ascii="Times New Roman" w:hAnsi="Times New Roman"/>
          <w:sz w:val="28"/>
          <w:szCs w:val="28"/>
        </w:rPr>
        <w:t>риложение, выполнение запросов.</w:t>
      </w:r>
    </w:p>
    <w:p w14:paraId="6F933DD0" w14:textId="05A1C8D0" w:rsidR="00167178" w:rsidRDefault="00167178" w:rsidP="0016717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Выполнены: поиск данных по таблице, </w:t>
      </w:r>
      <w:r w:rsidR="006E22EE">
        <w:rPr>
          <w:rFonts w:ascii="Times New Roman" w:hAnsi="Times New Roman"/>
          <w:sz w:val="28"/>
          <w:szCs w:val="28"/>
        </w:rPr>
        <w:t>создание запросов</w:t>
      </w:r>
      <w:r>
        <w:rPr>
          <w:rFonts w:ascii="Times New Roman" w:hAnsi="Times New Roman"/>
          <w:sz w:val="28"/>
          <w:szCs w:val="28"/>
        </w:rPr>
        <w:t>, составление документа.</w:t>
      </w:r>
    </w:p>
    <w:p w14:paraId="28387D55" w14:textId="769689A7" w:rsidR="00C70FCB" w:rsidRPr="00C70FCB" w:rsidRDefault="00167178" w:rsidP="00C70FCB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приложении были реализованы следующие пункты:</w:t>
      </w:r>
    </w:p>
    <w:p w14:paraId="5ED17D1D" w14:textId="11EF7FD1" w:rsidR="0030759E" w:rsidRDefault="0030759E" w:rsidP="0030759E">
      <w:pPr>
        <w:pStyle w:val="ab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</w:t>
      </w:r>
    </w:p>
    <w:p w14:paraId="590F9CAA" w14:textId="2A580113" w:rsidR="0030759E" w:rsidRDefault="0030759E" w:rsidP="0030759E">
      <w:pPr>
        <w:pStyle w:val="ab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составление документа и его последующая печать</w:t>
      </w:r>
    </w:p>
    <w:p w14:paraId="2C072D0C" w14:textId="0D2DF5F8" w:rsidR="0030759E" w:rsidRDefault="0030759E" w:rsidP="0030759E">
      <w:pPr>
        <w:pStyle w:val="ab"/>
        <w:numPr>
          <w:ilvl w:val="0"/>
          <w:numId w:val="12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запросы</w:t>
      </w:r>
    </w:p>
    <w:p w14:paraId="635E1697" w14:textId="25B9B8F9" w:rsidR="00C70FCB" w:rsidRPr="0030759E" w:rsidRDefault="006E22EE" w:rsidP="0030759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30759E">
        <w:rPr>
          <w:rFonts w:ascii="Times New Roman" w:hAnsi="Times New Roman"/>
          <w:sz w:val="28"/>
          <w:szCs w:val="28"/>
        </w:rPr>
        <w:t>К приложению были созданы</w:t>
      </w:r>
      <w:r w:rsidR="00C70FCB" w:rsidRPr="0030759E">
        <w:rPr>
          <w:rFonts w:ascii="Times New Roman" w:hAnsi="Times New Roman"/>
          <w:sz w:val="28"/>
          <w:szCs w:val="28"/>
        </w:rPr>
        <w:t xml:space="preserve"> </w:t>
      </w:r>
      <w:r w:rsidRPr="0030759E">
        <w:rPr>
          <w:rFonts w:ascii="Times New Roman" w:hAnsi="Times New Roman"/>
          <w:sz w:val="28"/>
          <w:szCs w:val="28"/>
        </w:rPr>
        <w:t xml:space="preserve">2 базы данных, состоящая в совокупности из </w:t>
      </w:r>
      <w:r w:rsidR="00C70FCB" w:rsidRPr="0030759E">
        <w:rPr>
          <w:rFonts w:ascii="Times New Roman" w:hAnsi="Times New Roman"/>
          <w:sz w:val="28"/>
          <w:szCs w:val="28"/>
        </w:rPr>
        <w:t>трех таблиц.</w:t>
      </w:r>
    </w:p>
    <w:p w14:paraId="6F625C39" w14:textId="0AD17885" w:rsidR="00142F57" w:rsidRDefault="00142F57">
      <w:pPr>
        <w:spacing w:after="160" w:line="259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14:paraId="1A756580" w14:textId="56976927" w:rsidR="00971A75" w:rsidRPr="00953B89" w:rsidRDefault="00142F57" w:rsidP="00655EE7">
      <w:pPr>
        <w:pStyle w:val="a3"/>
        <w:spacing w:line="360" w:lineRule="auto"/>
        <w:ind w:left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 w:rsidRPr="00953B89">
        <w:rPr>
          <w:rFonts w:ascii="Times New Roman" w:hAnsi="Times New Roman"/>
          <w:b/>
          <w:sz w:val="28"/>
          <w:szCs w:val="28"/>
          <w:lang w:val="en-US"/>
        </w:rPr>
        <w:lastRenderedPageBreak/>
        <w:t>7</w:t>
      </w:r>
      <w:r w:rsidR="00A71D5F" w:rsidRPr="00953B89">
        <w:rPr>
          <w:rFonts w:ascii="Times New Roman" w:hAnsi="Times New Roman"/>
          <w:b/>
          <w:sz w:val="28"/>
          <w:szCs w:val="28"/>
          <w:lang w:val="en-US"/>
        </w:rPr>
        <w:t>.</w:t>
      </w:r>
      <w:r w:rsidR="006401DB">
        <w:rPr>
          <w:rFonts w:ascii="Times New Roman" w:hAnsi="Times New Roman"/>
          <w:b/>
          <w:sz w:val="28"/>
          <w:szCs w:val="28"/>
        </w:rPr>
        <w:t>Листинг</w:t>
      </w:r>
      <w:r w:rsidR="006401DB" w:rsidRPr="00953B8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="006401DB">
        <w:rPr>
          <w:rFonts w:ascii="Times New Roman" w:hAnsi="Times New Roman"/>
          <w:b/>
          <w:sz w:val="28"/>
          <w:szCs w:val="28"/>
        </w:rPr>
        <w:t>программы</w:t>
      </w:r>
    </w:p>
    <w:p w14:paraId="08232C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System;</w:t>
      </w:r>
    </w:p>
    <w:p w14:paraId="4872FF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System.Collections.Generic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EC4100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System.ComponentModel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2A8DEE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37AFF8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System.Drawing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00A9DB2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System.Linq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0F4A0DD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System.Text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70299D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System.Threading.Tasks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9D3FE0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44C4D72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System.IO;</w:t>
      </w:r>
    </w:p>
    <w:p w14:paraId="4E7EC06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System.Drawing.Printing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FA73D3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DE4BAC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ADF377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namespace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WindowsFormsApp1</w:t>
      </w:r>
    </w:p>
    <w:p w14:paraId="7060C1B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{</w:t>
      </w:r>
    </w:p>
    <w:p w14:paraId="4AF3E39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public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partial class Form1 : Form</w:t>
      </w:r>
    </w:p>
    <w:p w14:paraId="096E0F1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{</w:t>
      </w:r>
    </w:p>
    <w:p w14:paraId="5E46926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temp_text1, temp_text2, temp_text3;</w:t>
      </w:r>
    </w:p>
    <w:p w14:paraId="546BE64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temp1;</w:t>
      </w:r>
    </w:p>
    <w:p w14:paraId="4A6D9EE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temp2;</w:t>
      </w:r>
    </w:p>
    <w:p w14:paraId="6A76332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39619B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0656F8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public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Form1()</w:t>
      </w:r>
    </w:p>
    <w:p w14:paraId="0E75478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444678B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InitializeComponent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E92AAF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BB5004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9D848A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Declare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string to hold the entire document contents.</w:t>
      </w:r>
    </w:p>
    <w:p w14:paraId="69683CF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documentContents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EF75A5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52C0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Declare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a variable to hold the portion of the document that</w:t>
      </w:r>
    </w:p>
    <w:p w14:paraId="4BAC441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// is not printed.</w:t>
      </w:r>
    </w:p>
    <w:p w14:paraId="2ABC752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string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AE63FD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E2CE91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Form1_Load(object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BF5D43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50DC28A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TODO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: данная строка кода позволяет загрузить данные в таблицу 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mainDataSet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.Автошкола". При необходимости она может быть перемещена или удалена.</w:t>
      </w:r>
    </w:p>
    <w:p w14:paraId="2910C90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.автошкола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TableAdapter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Fill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mainDataSet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.Автошкола);</w:t>
      </w:r>
    </w:p>
    <w:p w14:paraId="03FC6E5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TODO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: данная строка кода позволяет загрузить данные в таблицу 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.Курсант". При необходимости она может быть перемещена или удалена.</w:t>
      </w:r>
    </w:p>
    <w:p w14:paraId="0621581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.курсант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TableAdapter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Fill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.Курсант);</w:t>
      </w:r>
    </w:p>
    <w:p w14:paraId="483E5B4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TODO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: данная строка кода позволяет загрузить данные в таблицу 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.Группа". При необходимости она может быть перемещена или удалена.</w:t>
      </w:r>
    </w:p>
    <w:p w14:paraId="1B41821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.группа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TableAdapter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Fill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.Группа);</w:t>
      </w:r>
    </w:p>
    <w:p w14:paraId="3B28CCD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2747A3E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0266E30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02059C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button1_Click(object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421507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D19751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Якунин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Андрей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ИП-814");</w:t>
      </w:r>
    </w:p>
    <w:p w14:paraId="54AD0D1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DDB948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BDCE35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textBox1_TextChanged(object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40A6F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F67349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55A5F8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temp;</w:t>
      </w:r>
    </w:p>
    <w:p w14:paraId="2710690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3B9941F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184DBE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60F4FCB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18FE37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816B34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9E9BE6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373B6EF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temp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textBox1.Text;</w:t>
      </w:r>
    </w:p>
    <w:p w14:paraId="7E1D780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B92DDD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14:paraId="5C5562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str.IndexOf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(temp);</w:t>
      </w:r>
    </w:p>
    <w:p w14:paraId="52B3FA6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&gt;= 0)</w:t>
      </w:r>
    </w:p>
    <w:p w14:paraId="5D99CFB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{</w:t>
      </w:r>
    </w:p>
    <w:p w14:paraId="70C3070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true;</w:t>
      </w:r>
    </w:p>
    <w:p w14:paraId="04F0BBE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226587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 </w:t>
      </w:r>
    </w:p>
    <w:p w14:paraId="2C0EF98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}</w:t>
      </w:r>
    </w:p>
    <w:p w14:paraId="5586A14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8E7063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else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41E5BCB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</w:p>
    <w:p w14:paraId="258507A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B8274D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6C955A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(textBox1.Text == "") for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04E7400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690496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5BB2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textBox2_TextChanged(object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50EA34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43F6DA3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701DF40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temp;</w:t>
      </w:r>
    </w:p>
    <w:p w14:paraId="4827830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2EDAF00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036E4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E5358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84394C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3AE446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F839F5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].Cells[9].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784271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temp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textBox2.Text;</w:t>
      </w:r>
    </w:p>
    <w:p w14:paraId="23DB910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957183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D483CE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str.IndexOf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(temp);</w:t>
      </w:r>
    </w:p>
    <w:p w14:paraId="37549A9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&gt;= 0)</w:t>
      </w:r>
    </w:p>
    <w:p w14:paraId="43BA9F2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6978FD1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true;</w:t>
      </w:r>
    </w:p>
    <w:p w14:paraId="6191B48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2DC80EE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EF004D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08F7696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6945E0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else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54E80DC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5667AD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7827BB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3D1FD5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(textBox2.Text == "") for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39F1D4B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D7A5AF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A0020C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textBox3_TextChanged(object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1F544F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9644C3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7CCBD9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temp;</w:t>
      </w:r>
    </w:p>
    <w:p w14:paraId="4491002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09BF8C8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47F891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BB9F91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896A04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358ECBD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22E8BA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].Cells[12].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0EAFBD3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temp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textBox3.Text;</w:t>
      </w:r>
    </w:p>
    <w:p w14:paraId="06FAA80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0C94C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B411F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str.IndexOf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(temp);</w:t>
      </w:r>
    </w:p>
    <w:p w14:paraId="61215C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&gt;= 0)</w:t>
      </w:r>
    </w:p>
    <w:p w14:paraId="57E9C10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D9E2D6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true;</w:t>
      </w:r>
    </w:p>
    <w:p w14:paraId="784009A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indexOfChar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-1;</w:t>
      </w:r>
    </w:p>
    <w:p w14:paraId="4BBE371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B54197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4462A9B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8160BD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else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20D093E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CC65D6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0FB295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E6EBDE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(textBox3.Text == "") for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1978676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B242A3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5738E1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button2_Click(object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D1EDE9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44E701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try</w:t>
      </w:r>
      <w:proofErr w:type="gramEnd"/>
    </w:p>
    <w:p w14:paraId="6030155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FAEF69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this.группаTableAdapter.FillBy12(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this.dATAS.Группа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6376FE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}</w:t>
      </w:r>
    </w:p>
    <w:p w14:paraId="77CCB15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catch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System.Exception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ex)</w:t>
      </w:r>
    </w:p>
    <w:p w14:paraId="02BCD1F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0D0C05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System.Windows.Forms.MessageBox.Show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ex.Message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036F6C8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4A333E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40A51D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AF1D4A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button4_Click(object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A77218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74EB17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try</w:t>
      </w:r>
      <w:proofErr w:type="gramEnd"/>
    </w:p>
    <w:p w14:paraId="60FB894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CCF7C6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this.группаTableAdapter.FillBy1(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this.dATAS.Группа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2EE574E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33C2C62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catch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System.Exception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ex)</w:t>
      </w:r>
    </w:p>
    <w:p w14:paraId="523929F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60B304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System.Windows.Forms.MessageBox.Show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ex.Message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2649292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5FBCB11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4E24C6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99896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button3_Click(object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538C53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DF229B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try</w:t>
      </w:r>
      <w:proofErr w:type="gramEnd"/>
    </w:p>
    <w:p w14:paraId="0E382D4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C2E9D3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this.группаTableAdapter.FillBy13(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this.dATAS.Группа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3513FC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F09CE5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catch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System.Exception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ex)</w:t>
      </w:r>
    </w:p>
    <w:p w14:paraId="563D361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5511EC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System.Windows.Forms.MessageBox.Show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ex.Message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417370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59A7B76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232CCE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1EC34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button5_Click(object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DA8F59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75E373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MessageBox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Show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"Автошкола Зайцева\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Директор -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Ерохи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Олег Петрович\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Реквизиты - 182 1 06 04011 02 1000 110\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Начальник отдела ГИБДД - Песков Юрий Андреевич");</w:t>
      </w:r>
    </w:p>
    <w:p w14:paraId="31D5018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53A8641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E14D49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dataGridView2_CellContentClick(object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DataGridViewCellEventArgs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002BB57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7DC5FC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C534A2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251BCB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4C1E24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bindingNavigator1_RefreshItems(object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D123B7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F80529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8ED6F8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7DD685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3F9801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dataGridView1_CellContentClick(object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DataGridViewCellEventArgs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5B3D70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F4E391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6F0C44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DA6B5F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FA01E0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bindingNavigator2_RefreshItems(object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CAC9CB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5056F9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C972D4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EB1D25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6DE441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toolStripLabel1_Click(object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57E812C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D2655D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2B8976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E9583D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8F0A4A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aboutToolStripMenuItem_Click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2E88B2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E30439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Якунин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Андрей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ИП-814");</w:t>
      </w:r>
    </w:p>
    <w:p w14:paraId="1C9EF16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8A07AC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F93D7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автошколаToolStripMenuItem_Click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5C4D8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{</w:t>
      </w:r>
    </w:p>
    <w:p w14:paraId="2BB5F82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MessageBox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Show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"Автошкола Зайцева\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Директор - Ерохин Олег Петрович\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Адрес - Ленина 1\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Реквизиты - 182 1 06 04011 02 1000 110\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Начальник отдела ГИБДД - Песков Юрий Андреевич");</w:t>
      </w:r>
    </w:p>
    <w:p w14:paraId="7EFE3EE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}</w:t>
      </w:r>
    </w:p>
    <w:p w14:paraId="7ABFB6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7CEE80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ReadDocument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</w:t>
      </w:r>
    </w:p>
    <w:p w14:paraId="47A839C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BBD239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docName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"direcotr_name.txt";</w:t>
      </w:r>
    </w:p>
    <w:p w14:paraId="420C313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printDocument2.DocumentName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docName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8C8525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FileStream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stream = new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FileStream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docName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FileMode.Open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))</w:t>
      </w:r>
    </w:p>
    <w:p w14:paraId="680B7AC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using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StreamReader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reader = new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StreamReader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(stream))</w:t>
      </w:r>
    </w:p>
    <w:p w14:paraId="1B72978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62B474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documentContents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reader.ReadToEnd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155AE5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5B2D115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documentContents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AFE92C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3522FF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306F5D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printDocument2_PrintPage(object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7D1119A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4122DD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charactersOnPage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14:paraId="1875ECB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linesPerPage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</w:t>
      </w:r>
    </w:p>
    <w:p w14:paraId="7F0737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EC99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CA019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e.Graphics.MeasureString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this.Font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14:paraId="35ABF73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e.MarginBounds.Size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StringFormat.GenericTypographic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14:paraId="2138C2E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out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charactersOnPage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out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linesPerPage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999759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F41677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B2A335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this.Font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</w:t>
      </w:r>
    </w:p>
    <w:p w14:paraId="1D0164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e.MarginBounds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StringFormat.GenericTypographic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975B9B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4630D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709EE2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stringToPrint.Substring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charactersOnPage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301EAF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B9EEFC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B6253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e.HasMorePages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stringToPrint.Length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&gt; 0);</w:t>
      </w:r>
    </w:p>
    <w:p w14:paraId="762C3E6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A62209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189761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(!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e.HasMorePages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5184D28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stringToPrint</w:t>
      </w:r>
      <w:proofErr w:type="spellEnd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documentContents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6F8E8F3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B1A087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0C3163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</w:t>
      </w:r>
    </w:p>
    <w:p w14:paraId="17373DA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печатьToolStripMenuItem_Click_1(object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D45001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B20623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463DFB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68A81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A9A5F5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печатьЗаявленияНаИмяДиректораАвтошколыНаПринятиеКурсантаToolStripMenuItem_Click(object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F484C2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39E027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14:paraId="4FD1F6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4F454A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60854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4DE4C86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PrintPageHandler1;</w:t>
      </w:r>
    </w:p>
    <w:p w14:paraId="5CE8333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3028A9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238CB8F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68A0FFA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037D53D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установка объекта печати для его настройки</w:t>
      </w:r>
    </w:p>
    <w:p w14:paraId="7A04FC5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2C52AF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B3650E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если в диалоге было нажато ОК</w:t>
      </w:r>
    </w:p>
    <w:p w14:paraId="6DCA9F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1156262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31027D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4799A28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BFD4BF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F57452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PrintPageHandler1(object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0204B28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94191E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3388035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03F62EE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1672A8A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7BDD8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593A45D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B95A4F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26E768F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16B354A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78C4557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F1000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4402B17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365F0DF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77A8114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05AC9C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Директору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автошколы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dataGridView3.Rows[0].Cells[3].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+ " " + dataGridView3.Rows[0].Cells[2].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200, 60);</w:t>
      </w:r>
    </w:p>
    <w:p w14:paraId="4A0B186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</w:t>
      </w:r>
    </w:p>
    <w:p w14:paraId="26B468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"Я" + "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190);</w:t>
      </w:r>
    </w:p>
    <w:p w14:paraId="721D004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Прошу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принять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меня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обучение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в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автошколу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210);</w:t>
      </w:r>
    </w:p>
    <w:p w14:paraId="5DA1AAE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14:paraId="1E26D9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210);</w:t>
      </w:r>
    </w:p>
    <w:p w14:paraId="5373056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</w:t>
      </w:r>
    </w:p>
    <w:p w14:paraId="7EA3FF1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Подпись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____________",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270);</w:t>
      </w:r>
    </w:p>
    <w:p w14:paraId="747DDCA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: " +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DateTime.Now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290);</w:t>
      </w:r>
    </w:p>
    <w:p w14:paraId="1B8822C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0AB1A3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4F19755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EB8524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038E0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10D755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C5BA5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printPreviewDialog2_Load(object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2E56AF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64533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7D8E1A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65492B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58C426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textBox4_TextChanged(object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0DD3D4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2853D1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3C8562D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42D908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string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430E23E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str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== textBox4.Text)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true;</w:t>
      </w:r>
    </w:p>
    <w:p w14:paraId="1084D3E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else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 false;</w:t>
      </w:r>
    </w:p>
    <w:p w14:paraId="52C1FD1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718243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32344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50CBA5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455BC7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PrintPageHandler2(object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382C6D7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B710DB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5B28970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3F3798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14:paraId="52E52AD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3CA9B2C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53D58D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2D86C97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6EB900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dataGridView3.Rows[0].Cells[3].Value.ToString(),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60);</w:t>
      </w:r>
    </w:p>
    <w:p w14:paraId="3601466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dataGridView3.Rows[0].Cells[1].Value.ToString(),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80);</w:t>
      </w:r>
    </w:p>
    <w:p w14:paraId="69F7439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Директор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dataGridView3.Rows[0].Cells[0].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100);</w:t>
      </w:r>
    </w:p>
    <w:p w14:paraId="4DE91E6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340E6E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Заявки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регистрацию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учебных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270, 150);</w:t>
      </w:r>
    </w:p>
    <w:p w14:paraId="6BE72BA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210);</w:t>
      </w:r>
    </w:p>
    <w:p w14:paraId="1E8333B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A63AFF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Подпись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____________",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270);</w:t>
      </w:r>
    </w:p>
    <w:p w14:paraId="4D61C72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: " +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DateTime.Now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290);</w:t>
      </w:r>
    </w:p>
    <w:p w14:paraId="3B22271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8437EB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406123F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9AECE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23878B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B7B894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печатьЗаявкиНаРегистрациюУчебныхГруппToolStripMenuItem_Click(object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D4E343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4C372B6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</w:p>
    <w:p w14:paraId="7B89ECE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</w:p>
    <w:p w14:paraId="75535BB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9F2AC6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DCC264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6BE4991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PrintPageHandler2;</w:t>
      </w:r>
    </w:p>
    <w:p w14:paraId="3BD16BB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1DD7B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4FE8927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2846DDA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41B333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установка объекта печати для его настройки</w:t>
      </w:r>
    </w:p>
    <w:p w14:paraId="12DA062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512A974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69F95BF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если в диалоге было нажато ОК</w:t>
      </w:r>
    </w:p>
    <w:p w14:paraId="1E4A449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2236F6C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31A51B0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260B08B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059B27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C20473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textBox5_TextChanged(object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5D59B7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5F4540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temp1 = textBox5.Text;</w:t>
      </w:r>
    </w:p>
    <w:p w14:paraId="194878B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C4B0A9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5E16EF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textBox6_TextChanged(object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469B63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681463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temp2 = textBox6.Text;</w:t>
      </w:r>
    </w:p>
    <w:p w14:paraId="286E54D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2BBA695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96729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PrintPageHandler3(object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75B9CF7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458055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6FD15B4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4DA7A50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33740A7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05C14A4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34C16C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7911DF7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DB629D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dataGridView3.Rows[0].Cells[3].Value.ToString(),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60);</w:t>
      </w:r>
    </w:p>
    <w:p w14:paraId="1070596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dataGridView3.Rows[0].Cells[1].Value.ToString(),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80);</w:t>
      </w:r>
    </w:p>
    <w:p w14:paraId="412289A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Директор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dataGridView3.Rows[0].Cells[0].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470, 100);</w:t>
      </w:r>
    </w:p>
    <w:p w14:paraId="65079F3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073C8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Приказ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о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зачислении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учащихся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120);</w:t>
      </w:r>
    </w:p>
    <w:p w14:paraId="24E9BB2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Список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350, 140);</w:t>
      </w:r>
    </w:p>
    <w:p w14:paraId="35BCB62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dataGridView1.Rows[0].Cells[1].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Преподователь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dataGridView1.Rows[0].Cells[4].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Гос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dataGridView1.Rows[0].Cells[5].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Марка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dataGridView1.Rows[0].Cells[6].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120, 170);</w:t>
      </w:r>
    </w:p>
    <w:p w14:paraId="23A5F0B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dataGridView1.Rows[1].Cells[1].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Преподователь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dataGridView1.Rows[1].Cells[4].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Гос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dataGridView1.Rows[1].Cells[5].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Марка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dataGridView1.Rows[1].Cells[6].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120, 190);</w:t>
      </w:r>
    </w:p>
    <w:p w14:paraId="30101C1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dataGridView1.Rows[2].Cells[1].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Преподователь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dataGridView1.Rows[2].Cells[4].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Гос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dataGridView1.Rows[2].Cells[5].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Марка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dataGridView1.Rows[2].Cells[6].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120, 210);</w:t>
      </w:r>
    </w:p>
    <w:p w14:paraId="7513152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dataGridView1.Rows[3].Cells[1].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Преподователь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dataGridView1.Rows[3].Cells[4].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Гос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dataGridView1.Rows[3].Cells[5].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Марка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dataGridView1.Rows[3].Cells[6].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120, 230);</w:t>
      </w:r>
    </w:p>
    <w:p w14:paraId="781FF8E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dataGridView1.Rows[4].Cells[1].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Преподователь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dataGridView1.Rows[4].Cells[4].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Гос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dataGridView1.Rows[4].Cells[5].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+ "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Марка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" + dataGridView1.Rows[4].Cells[6].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120, 250);</w:t>
      </w:r>
    </w:p>
    <w:p w14:paraId="7D9C672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, dataGridView3.Font,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210);</w:t>
      </w:r>
    </w:p>
    <w:p w14:paraId="742DDD5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E90556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Подпись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____________",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270);</w:t>
      </w:r>
    </w:p>
    <w:p w14:paraId="2229165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: " + temp2,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290);</w:t>
      </w:r>
    </w:p>
    <w:p w14:paraId="1D4A5A0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Номер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приказа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: " + temp1,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485, 310);</w:t>
      </w:r>
    </w:p>
    <w:p w14:paraId="486D6DC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291948F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A10946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}</w:t>
      </w:r>
    </w:p>
    <w:p w14:paraId="791B06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E81F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печатьПриказаОЗачисленииУчащихсяToolStripMenuItem_Click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011555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40421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2D891A5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7FC41A7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1388DD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11A745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PrintPageHandler3;</w:t>
      </w:r>
    </w:p>
    <w:p w14:paraId="5922471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30F414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4B47686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0D7C1E3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6D9F062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установка объекта печати для его настройки</w:t>
      </w:r>
    </w:p>
    <w:p w14:paraId="08BCFE6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5577D03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07AB26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если в диалоге было нажато ОК</w:t>
      </w:r>
    </w:p>
    <w:p w14:paraId="2E1BFC8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02B2B2E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1C866A8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</w:t>
      </w:r>
    </w:p>
    <w:p w14:paraId="6BB1039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00E3030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FF821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PrintPageHandler4(object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0D2FABA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8DA176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61C09CC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354C46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4A3B86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8A409A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7813697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BC1E89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90524D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5638EE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676EB16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1C9882B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21DAF5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68054B3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2E23F5F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49FF54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14:paraId="7791518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Карточка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вождения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320, 60);</w:t>
      </w:r>
    </w:p>
    <w:p w14:paraId="1CF16C6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</w:t>
      </w:r>
    </w:p>
    <w:p w14:paraId="74D791E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dataGridView3.Rows[0].Cells[3].Value.ToString(),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100);</w:t>
      </w:r>
    </w:p>
    <w:p w14:paraId="0D04AAB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</w:t>
      </w:r>
    </w:p>
    <w:p w14:paraId="07156AF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"ФИО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120);</w:t>
      </w:r>
    </w:p>
    <w:p w14:paraId="5BB5930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Адрес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140);</w:t>
      </w:r>
    </w:p>
    <w:p w14:paraId="5FD6FCD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Место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работы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].Cells[4].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160);</w:t>
      </w:r>
    </w:p>
    <w:p w14:paraId="55AF8B6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Категория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В",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180);</w:t>
      </w:r>
    </w:p>
    <w:p w14:paraId="4A8364C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DBD096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481E33E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9B9A79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7260208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CDBE5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печатьКарточкиВожденияToolStripMenuItem_Click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C0C69B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340AEC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</w:p>
    <w:p w14:paraId="137D061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3E5EA00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F2D1A6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105BE68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PrintPageHandler4;</w:t>
      </w:r>
    </w:p>
    <w:p w14:paraId="30A7601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01F5D0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6E3FBDB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1E5ED55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372BA18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установка объекта печати для его настройки</w:t>
      </w:r>
    </w:p>
    <w:p w14:paraId="1FDFBA7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6501309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9B1BDA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// если в диалоге было нажато ОК</w:t>
      </w:r>
    </w:p>
    <w:p w14:paraId="32C5EE1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6E4AA46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4092771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</w:t>
      </w:r>
    </w:p>
    <w:p w14:paraId="4DEF552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}</w:t>
      </w:r>
    </w:p>
    <w:p w14:paraId="71A2313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6474E2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PrintPageHandler5(object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288EA83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03D7B1F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04D38A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42772F0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154A17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6C2743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7CF07D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111413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7DFEC04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3122541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0D0074C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58CFD9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6CEA4B8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360253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4A80075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2CA6918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D29209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Квитанция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340, 60);</w:t>
      </w:r>
    </w:p>
    <w:p w14:paraId="7DD3033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32F12B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FEE107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</w:p>
    <w:p w14:paraId="4AFA3C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"ФИО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190);</w:t>
      </w:r>
    </w:p>
    <w:p w14:paraId="7CF9B9A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Адрес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].Cells[5].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210);</w:t>
      </w:r>
    </w:p>
    <w:p w14:paraId="13548AC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Сумма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250, 230);</w:t>
      </w:r>
    </w:p>
    <w:p w14:paraId="2D5C838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12DC0D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634B847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325C84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B825AF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2E773A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печатьПлатежногоПорученияЗаСдачуЭкзаменаВГИБДДИзвещениеИКвитанцияToolStripMenuItem_Click(object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544D2FB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302CCCC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41B9092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2A1A1C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3DC7D2A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PrintPageHandler5;</w:t>
      </w:r>
    </w:p>
    <w:p w14:paraId="35E9A45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F527C9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7A83792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20CC09D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4EA23EF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установка объекта печати для его настройки</w:t>
      </w:r>
    </w:p>
    <w:p w14:paraId="41567CF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2E051DD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1557BD7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если в диалоге было нажато ОК</w:t>
      </w:r>
    </w:p>
    <w:p w14:paraId="620B723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6C2888F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6A1BF47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D7DD5F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F85432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PrintPageHandler6(object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666F4A9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68DB8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15E84C0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0BBA08C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AF0934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A4E55A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2A39635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76A552A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3F5FC9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58C7B32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0030D4C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6C60C36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5735BE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43E8B24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510B2C6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34B3152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53F59A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Экзаменационная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карточка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по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ПДД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60);</w:t>
      </w:r>
    </w:p>
    <w:p w14:paraId="7A6019E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3CE03B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1714CD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29D80E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"ФИО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230, 190);</w:t>
      </w:r>
    </w:p>
    <w:p w14:paraId="3F675C5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сдачи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210);</w:t>
      </w:r>
    </w:p>
    <w:p w14:paraId="7B4D31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Категория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B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230);</w:t>
      </w:r>
    </w:p>
    <w:p w14:paraId="5B74677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BB212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197F832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4BD6F1F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00C79A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9A4B47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печатьЭкзаменационнойКарточкиПоПДДToolStripMenuItem_Click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EAD2D0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64A5248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2E78529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0495F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1FF9DFE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PrintPageHandler6;</w:t>
      </w:r>
    </w:p>
    <w:p w14:paraId="50104D9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7E0A3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2A5B218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0521CBF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C9AF56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установка объекта печати для его настройки</w:t>
      </w:r>
    </w:p>
    <w:p w14:paraId="5FC6855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5DF5D7D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3B65EAE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если в диалоге было нажато ОК</w:t>
      </w:r>
    </w:p>
    <w:p w14:paraId="4FF2A38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2A78173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5C1F29B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28F322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A85087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PrintPageHandler7(object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CA2C3C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B3E720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15A864B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782D480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C3021A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5D890FD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6E30854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567642D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11EF461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360B03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4F55930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20F6A4A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311843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0AE68B7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49804AB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59C0029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6300AB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Экзаменационной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лист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300, 60);</w:t>
      </w:r>
    </w:p>
    <w:p w14:paraId="6C18AAC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95BB3D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E0FE19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24EB34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"ФИО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230, 120);</w:t>
      </w:r>
    </w:p>
    <w:p w14:paraId="003F841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сдачи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140);</w:t>
      </w:r>
    </w:p>
    <w:p w14:paraId="1FBAC75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Категория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B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160);</w:t>
      </w:r>
    </w:p>
    <w:p w14:paraId="5B7E007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BE3BAE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"1)            " + "2)            " + "3)           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180);</w:t>
      </w:r>
    </w:p>
    <w:p w14:paraId="3A851CA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"4)            " + "5)            " + "6)           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200);</w:t>
      </w:r>
    </w:p>
    <w:p w14:paraId="1FAA425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"7)            " + "8)            " + "9)           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220);</w:t>
      </w:r>
    </w:p>
    <w:p w14:paraId="61BFB22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221BAD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330980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E9689A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402AB37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1349F9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печатьЭкзаменационногоЛистаToolStripMenuItem_Click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ADC6F1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159F183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137061F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96B7A8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0B495F0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PrintPageHandler7;</w:t>
      </w:r>
    </w:p>
    <w:p w14:paraId="18D0117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13A243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2E8B6D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35F7915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58ED1D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установка объекта печати для его настройки</w:t>
      </w:r>
    </w:p>
    <w:p w14:paraId="0315EFF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7BA49B8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74F00D2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если в диалоге было нажато ОК</w:t>
      </w:r>
    </w:p>
    <w:p w14:paraId="383539B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6CF3929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574ABF4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6998271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0D2138B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PrintPageHandler8(object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PrintPageEventArgs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4E8A5CC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2D1678B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e.Graphics.FillRectangle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Brushes.White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5221DB5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e.Graphics.DrawRectangle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Pens.Black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100, 50, 550, 300);</w:t>
      </w:r>
    </w:p>
    <w:p w14:paraId="77E7C6A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11BC19A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8301B2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].Cells[3].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 == textBox3.Text)</w:t>
      </w:r>
    </w:p>
    <w:p w14:paraId="688F06C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5202F48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save_data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Cells[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();</w:t>
      </w:r>
    </w:p>
    <w:p w14:paraId="566CA84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break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;</w:t>
      </w:r>
    </w:p>
    <w:p w14:paraId="21808A9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5B5120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526B5FD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for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0;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&lt; dataGridView2.Rows.Count - 1;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++)</w:t>
      </w:r>
    </w:p>
    <w:p w14:paraId="7C49152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1ABD1C5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].Selected == true)</w:t>
      </w:r>
    </w:p>
    <w:p w14:paraId="63F3E3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{</w:t>
      </w:r>
    </w:p>
    <w:p w14:paraId="1E7A1F2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E09208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Карточка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350, 60);</w:t>
      </w:r>
    </w:p>
    <w:p w14:paraId="4F310E2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7F9538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"ФИО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230, 180);</w:t>
      </w:r>
    </w:p>
    <w:p w14:paraId="2306159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Дата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сдачи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" + dataGridView2.Rows[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].Cells[10].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Value.ToString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200);</w:t>
      </w:r>
    </w:p>
    <w:p w14:paraId="3B7740D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Категория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B 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280, 220);</w:t>
      </w:r>
    </w:p>
    <w:p w14:paraId="69000D3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e.Graphics.DrawString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"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Результат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-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Сдал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", dataGridView2.Font,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Brushes.Black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, 360, 240);</w:t>
      </w:r>
    </w:p>
    <w:p w14:paraId="4206DF6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1CB53AA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F97D00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E14F26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74A3A96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45A62A9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}</w:t>
      </w:r>
    </w:p>
    <w:p w14:paraId="12BD6F0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0859168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5CC29269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2F779DA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печатьКарточкиToolStripMenuItem_Click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AE83C3B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5A5B631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= new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7EF6853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52623AF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обработчик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события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1D7E073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printDocument.PrintPage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+= PrintPageHandler8;</w:t>
      </w:r>
    </w:p>
    <w:p w14:paraId="06E7231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6C39207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диалог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настройки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печати</w:t>
      </w:r>
      <w:proofErr w:type="spellEnd"/>
    </w:p>
    <w:p w14:paraId="669F2E2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new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);</w:t>
      </w:r>
    </w:p>
    <w:p w14:paraId="03BB4FF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43F8560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установка объекта печати для его настройки</w:t>
      </w:r>
    </w:p>
    <w:p w14:paraId="29084DF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.</w:t>
      </w: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Document</w:t>
      </w: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printDocument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>;</w:t>
      </w:r>
    </w:p>
    <w:p w14:paraId="3EA2C768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</w:p>
    <w:p w14:paraId="05C8A4BF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// если в диалоге было нажато ОК</w:t>
      </w:r>
    </w:p>
    <w:p w14:paraId="7D64DD3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if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printDialog.ShowDialog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() ==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DialogResult.OK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</w:t>
      </w:r>
    </w:p>
    <w:p w14:paraId="2186AEA4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printDialog.Document.Print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); //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печатаем</w:t>
      </w:r>
      <w:proofErr w:type="spellEnd"/>
    </w:p>
    <w:p w14:paraId="46E69D93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1837DBA2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</w:p>
    <w:p w14:paraId="31F1976A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private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void button1_Click_1(object sender, 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EventArgs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e)</w:t>
      </w:r>
    </w:p>
    <w:p w14:paraId="1C4A94E0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{</w:t>
      </w:r>
    </w:p>
    <w:p w14:paraId="743E2745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try</w:t>
      </w:r>
      <w:proofErr w:type="gramEnd"/>
    </w:p>
    <w:p w14:paraId="0F75705D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276461A6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this.группаTableAdapter.FillBy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this.dATAS.Группа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5102EA2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7DECE7C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</w:t>
      </w:r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catch</w:t>
      </w:r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(</w:t>
      </w:r>
      <w:proofErr w:type="spell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System.Exception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ex)</w:t>
      </w:r>
    </w:p>
    <w:p w14:paraId="39A45AD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{</w:t>
      </w:r>
    </w:p>
    <w:p w14:paraId="713DC43E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    </w:t>
      </w:r>
      <w:proofErr w:type="spellStart"/>
      <w:proofErr w:type="gramStart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System.Windows.Forms.MessageBox.Show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(</w:t>
      </w:r>
      <w:proofErr w:type="spellStart"/>
      <w:proofErr w:type="gram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ex.Message</w:t>
      </w:r>
      <w:proofErr w:type="spellEnd"/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>);</w:t>
      </w:r>
    </w:p>
    <w:p w14:paraId="699E6C1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    }</w:t>
      </w:r>
    </w:p>
    <w:p w14:paraId="7DA4B797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    }</w:t>
      </w:r>
    </w:p>
    <w:p w14:paraId="33241FE1" w14:textId="77777777" w:rsidR="007239FC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16"/>
          <w:szCs w:val="16"/>
          <w:lang w:val="en-US" w:eastAsia="en-US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t xml:space="preserve">    }</w:t>
      </w:r>
    </w:p>
    <w:p w14:paraId="46FBF740" w14:textId="0BE7D6AE" w:rsidR="00A71D5F" w:rsidRPr="007239FC" w:rsidRDefault="007239FC" w:rsidP="007239F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 w:rsidRPr="007239FC">
        <w:rPr>
          <w:rFonts w:ascii="Consolas" w:eastAsiaTheme="minorHAnsi" w:hAnsi="Consolas" w:cs="Consolas"/>
          <w:sz w:val="16"/>
          <w:szCs w:val="16"/>
          <w:lang w:val="en-US" w:eastAsia="en-US"/>
        </w:rPr>
        <w:lastRenderedPageBreak/>
        <w:t>}</w:t>
      </w:r>
    </w:p>
    <w:sectPr w:rsidR="00A71D5F" w:rsidRPr="007239FC" w:rsidSect="005C2BB4">
      <w:footerReference w:type="even" r:id="rId23"/>
      <w:footerReference w:type="default" r:id="rId24"/>
      <w:pgSz w:w="11906" w:h="16838"/>
      <w:pgMar w:top="899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BCA4BE" w14:textId="77777777" w:rsidR="00594C92" w:rsidRDefault="00594C92" w:rsidP="00A47FB5">
      <w:pPr>
        <w:spacing w:after="0" w:line="240" w:lineRule="auto"/>
      </w:pPr>
      <w:r>
        <w:separator/>
      </w:r>
    </w:p>
  </w:endnote>
  <w:endnote w:type="continuationSeparator" w:id="0">
    <w:p w14:paraId="36F196E7" w14:textId="77777777" w:rsidR="00594C92" w:rsidRDefault="00594C92" w:rsidP="00A47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FCDCC" w14:textId="77777777" w:rsidR="00741BE8" w:rsidRPr="00423D92" w:rsidRDefault="00741BE8" w:rsidP="00C6207F">
    <w:pPr>
      <w:pStyle w:val="a5"/>
      <w:jc w:val="center"/>
      <w:rPr>
        <w:rFonts w:ascii="Times New Roman" w:hAnsi="Times New Roman"/>
        <w:color w:val="000000" w:themeColor="text1"/>
        <w:sz w:val="28"/>
        <w:szCs w:val="28"/>
      </w:rPr>
    </w:pPr>
    <w:r w:rsidRPr="00423D92">
      <w:rPr>
        <w:rFonts w:ascii="Times New Roman" w:hAnsi="Times New Roman"/>
        <w:color w:val="000000" w:themeColor="text1"/>
        <w:sz w:val="28"/>
        <w:szCs w:val="28"/>
      </w:rPr>
      <w:t>Новосибирск 2019</w:t>
    </w:r>
  </w:p>
  <w:p w14:paraId="58C6C8D9" w14:textId="77777777" w:rsidR="00741BE8" w:rsidRDefault="00741BE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19A429" w14:textId="77777777" w:rsidR="00741BE8" w:rsidRDefault="00741BE8" w:rsidP="00C6207F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EBBBECA" w14:textId="77777777" w:rsidR="00741BE8" w:rsidRDefault="00741BE8" w:rsidP="00C6207F">
    <w:pPr>
      <w:pStyle w:val="a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5039791"/>
      <w:docPartObj>
        <w:docPartGallery w:val="Page Numbers (Bottom of Page)"/>
        <w:docPartUnique/>
      </w:docPartObj>
    </w:sdtPr>
    <w:sdtEndPr/>
    <w:sdtContent>
      <w:p w14:paraId="1F47F672" w14:textId="1EB15DC1" w:rsidR="00741BE8" w:rsidRDefault="00741BE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2DEA">
          <w:rPr>
            <w:noProof/>
          </w:rPr>
          <w:t>26</w:t>
        </w:r>
        <w:r>
          <w:fldChar w:fldCharType="end"/>
        </w:r>
      </w:p>
    </w:sdtContent>
  </w:sdt>
  <w:p w14:paraId="1CFF7A43" w14:textId="77777777" w:rsidR="00741BE8" w:rsidRDefault="00741BE8" w:rsidP="00C6207F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60D5F" w14:textId="77777777" w:rsidR="00594C92" w:rsidRDefault="00594C92" w:rsidP="00A47FB5">
      <w:pPr>
        <w:spacing w:after="0" w:line="240" w:lineRule="auto"/>
      </w:pPr>
      <w:r>
        <w:separator/>
      </w:r>
    </w:p>
  </w:footnote>
  <w:footnote w:type="continuationSeparator" w:id="0">
    <w:p w14:paraId="38F77800" w14:textId="77777777" w:rsidR="00594C92" w:rsidRDefault="00594C92" w:rsidP="00A47F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00000A"/>
    <w:multiLevelType w:val="singleLevel"/>
    <w:tmpl w:val="0000000A"/>
    <w:name w:val="WW8Num11"/>
    <w:lvl w:ilvl="0"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E"/>
    <w:multiLevelType w:val="singleLevel"/>
    <w:tmpl w:val="0000000E"/>
    <w:name w:val="WW8Num15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</w:rPr>
    </w:lvl>
  </w:abstractNum>
  <w:abstractNum w:abstractNumId="3">
    <w:nsid w:val="01BA6911"/>
    <w:multiLevelType w:val="hybridMultilevel"/>
    <w:tmpl w:val="57B2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CC620A"/>
    <w:multiLevelType w:val="hybridMultilevel"/>
    <w:tmpl w:val="345892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821D7"/>
    <w:multiLevelType w:val="hybridMultilevel"/>
    <w:tmpl w:val="1CBA8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98A331A"/>
    <w:multiLevelType w:val="hybridMultilevel"/>
    <w:tmpl w:val="2C505D08"/>
    <w:lvl w:ilvl="0" w:tplc="8F24B9B6">
      <w:start w:val="1"/>
      <w:numFmt w:val="decimal"/>
      <w:lvlText w:val="%1."/>
      <w:lvlJc w:val="left"/>
      <w:pPr>
        <w:ind w:left="3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8" w:hanging="360"/>
      </w:pPr>
    </w:lvl>
    <w:lvl w:ilvl="2" w:tplc="0419001B" w:tentative="1">
      <w:start w:val="1"/>
      <w:numFmt w:val="lowerRoman"/>
      <w:lvlText w:val="%3."/>
      <w:lvlJc w:val="right"/>
      <w:pPr>
        <w:ind w:left="1828" w:hanging="180"/>
      </w:pPr>
    </w:lvl>
    <w:lvl w:ilvl="3" w:tplc="0419000F" w:tentative="1">
      <w:start w:val="1"/>
      <w:numFmt w:val="decimal"/>
      <w:lvlText w:val="%4."/>
      <w:lvlJc w:val="left"/>
      <w:pPr>
        <w:ind w:left="2548" w:hanging="360"/>
      </w:pPr>
    </w:lvl>
    <w:lvl w:ilvl="4" w:tplc="04190019" w:tentative="1">
      <w:start w:val="1"/>
      <w:numFmt w:val="lowerLetter"/>
      <w:lvlText w:val="%5."/>
      <w:lvlJc w:val="left"/>
      <w:pPr>
        <w:ind w:left="3268" w:hanging="360"/>
      </w:pPr>
    </w:lvl>
    <w:lvl w:ilvl="5" w:tplc="0419001B" w:tentative="1">
      <w:start w:val="1"/>
      <w:numFmt w:val="lowerRoman"/>
      <w:lvlText w:val="%6."/>
      <w:lvlJc w:val="right"/>
      <w:pPr>
        <w:ind w:left="3988" w:hanging="180"/>
      </w:pPr>
    </w:lvl>
    <w:lvl w:ilvl="6" w:tplc="0419000F" w:tentative="1">
      <w:start w:val="1"/>
      <w:numFmt w:val="decimal"/>
      <w:lvlText w:val="%7."/>
      <w:lvlJc w:val="left"/>
      <w:pPr>
        <w:ind w:left="4708" w:hanging="360"/>
      </w:pPr>
    </w:lvl>
    <w:lvl w:ilvl="7" w:tplc="04190019" w:tentative="1">
      <w:start w:val="1"/>
      <w:numFmt w:val="lowerLetter"/>
      <w:lvlText w:val="%8."/>
      <w:lvlJc w:val="left"/>
      <w:pPr>
        <w:ind w:left="5428" w:hanging="360"/>
      </w:pPr>
    </w:lvl>
    <w:lvl w:ilvl="8" w:tplc="0419001B" w:tentative="1">
      <w:start w:val="1"/>
      <w:numFmt w:val="lowerRoman"/>
      <w:lvlText w:val="%9."/>
      <w:lvlJc w:val="right"/>
      <w:pPr>
        <w:ind w:left="6148" w:hanging="180"/>
      </w:pPr>
    </w:lvl>
  </w:abstractNum>
  <w:abstractNum w:abstractNumId="7">
    <w:nsid w:val="14CB7116"/>
    <w:multiLevelType w:val="hybridMultilevel"/>
    <w:tmpl w:val="3C062C3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E20C9B"/>
    <w:multiLevelType w:val="hybridMultilevel"/>
    <w:tmpl w:val="29B21C6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AF7A80"/>
    <w:multiLevelType w:val="hybridMultilevel"/>
    <w:tmpl w:val="8AA69550"/>
    <w:lvl w:ilvl="0" w:tplc="0419000F">
      <w:start w:val="6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56E34D2"/>
    <w:multiLevelType w:val="hybridMultilevel"/>
    <w:tmpl w:val="5A0009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C53FD"/>
    <w:multiLevelType w:val="hybridMultilevel"/>
    <w:tmpl w:val="98BE44A2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6B46A8"/>
    <w:multiLevelType w:val="hybridMultilevel"/>
    <w:tmpl w:val="4796D1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60C01F0"/>
    <w:multiLevelType w:val="hybridMultilevel"/>
    <w:tmpl w:val="2BB056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6BC234A"/>
    <w:multiLevelType w:val="hybridMultilevel"/>
    <w:tmpl w:val="C81203A8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3C6D8C"/>
    <w:multiLevelType w:val="hybridMultilevel"/>
    <w:tmpl w:val="0032E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0853CD"/>
    <w:multiLevelType w:val="hybridMultilevel"/>
    <w:tmpl w:val="76CA9E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2E10B3"/>
    <w:multiLevelType w:val="hybridMultilevel"/>
    <w:tmpl w:val="9A9619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6"/>
  </w:num>
  <w:num w:numId="3">
    <w:abstractNumId w:val="15"/>
  </w:num>
  <w:num w:numId="4">
    <w:abstractNumId w:val="3"/>
  </w:num>
  <w:num w:numId="5">
    <w:abstractNumId w:val="9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5"/>
  </w:num>
  <w:num w:numId="8">
    <w:abstractNumId w:val="12"/>
  </w:num>
  <w:num w:numId="9">
    <w:abstractNumId w:val="14"/>
  </w:num>
  <w:num w:numId="10">
    <w:abstractNumId w:val="11"/>
  </w:num>
  <w:num w:numId="11">
    <w:abstractNumId w:val="7"/>
  </w:num>
  <w:num w:numId="12">
    <w:abstractNumId w:val="4"/>
  </w:num>
  <w:num w:numId="13">
    <w:abstractNumId w:val="0"/>
  </w:num>
  <w:num w:numId="14">
    <w:abstractNumId w:val="1"/>
    <w:lvlOverride w:ilvl="0"/>
  </w:num>
  <w:num w:numId="15">
    <w:abstractNumId w:val="2"/>
    <w:lvlOverride w:ilvl="0"/>
  </w:num>
  <w:num w:numId="16">
    <w:abstractNumId w:val="10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FB5"/>
    <w:rsid w:val="00002330"/>
    <w:rsid w:val="00016786"/>
    <w:rsid w:val="00082FCE"/>
    <w:rsid w:val="000C0205"/>
    <w:rsid w:val="000C1909"/>
    <w:rsid w:val="001036C4"/>
    <w:rsid w:val="00107D65"/>
    <w:rsid w:val="0013101F"/>
    <w:rsid w:val="001315BB"/>
    <w:rsid w:val="00142F57"/>
    <w:rsid w:val="00167178"/>
    <w:rsid w:val="001718DC"/>
    <w:rsid w:val="0017429C"/>
    <w:rsid w:val="00177277"/>
    <w:rsid w:val="00183870"/>
    <w:rsid w:val="001C06F7"/>
    <w:rsid w:val="001E39D7"/>
    <w:rsid w:val="001E43EB"/>
    <w:rsid w:val="001F5967"/>
    <w:rsid w:val="00202EE8"/>
    <w:rsid w:val="00213A04"/>
    <w:rsid w:val="00247BEE"/>
    <w:rsid w:val="002A2DEA"/>
    <w:rsid w:val="002D441F"/>
    <w:rsid w:val="002F4480"/>
    <w:rsid w:val="0030759E"/>
    <w:rsid w:val="0031154F"/>
    <w:rsid w:val="003366AE"/>
    <w:rsid w:val="00383721"/>
    <w:rsid w:val="003A03FD"/>
    <w:rsid w:val="003A67FE"/>
    <w:rsid w:val="003B074C"/>
    <w:rsid w:val="0041194E"/>
    <w:rsid w:val="00455D6C"/>
    <w:rsid w:val="0048573F"/>
    <w:rsid w:val="004972CC"/>
    <w:rsid w:val="004A13F0"/>
    <w:rsid w:val="004A2162"/>
    <w:rsid w:val="004C38DB"/>
    <w:rsid w:val="004C6FCD"/>
    <w:rsid w:val="004D09D9"/>
    <w:rsid w:val="004D3FD1"/>
    <w:rsid w:val="00522AC3"/>
    <w:rsid w:val="00545CC8"/>
    <w:rsid w:val="005660DE"/>
    <w:rsid w:val="00594C92"/>
    <w:rsid w:val="00596AF0"/>
    <w:rsid w:val="005C2BB4"/>
    <w:rsid w:val="005C55E5"/>
    <w:rsid w:val="005C5829"/>
    <w:rsid w:val="006139C4"/>
    <w:rsid w:val="00620293"/>
    <w:rsid w:val="0062522F"/>
    <w:rsid w:val="00633960"/>
    <w:rsid w:val="006401DB"/>
    <w:rsid w:val="00650651"/>
    <w:rsid w:val="00655EE7"/>
    <w:rsid w:val="00656F94"/>
    <w:rsid w:val="006B6F83"/>
    <w:rsid w:val="006E22EE"/>
    <w:rsid w:val="006F1AA7"/>
    <w:rsid w:val="007112E2"/>
    <w:rsid w:val="007239FC"/>
    <w:rsid w:val="0072568D"/>
    <w:rsid w:val="00741BE8"/>
    <w:rsid w:val="007A6EAB"/>
    <w:rsid w:val="007D2FDD"/>
    <w:rsid w:val="007D4387"/>
    <w:rsid w:val="007D6653"/>
    <w:rsid w:val="008135EC"/>
    <w:rsid w:val="008565F7"/>
    <w:rsid w:val="00912343"/>
    <w:rsid w:val="00914391"/>
    <w:rsid w:val="00953B89"/>
    <w:rsid w:val="00963992"/>
    <w:rsid w:val="00971A75"/>
    <w:rsid w:val="00973EEA"/>
    <w:rsid w:val="009C304C"/>
    <w:rsid w:val="009D50E8"/>
    <w:rsid w:val="00A00E69"/>
    <w:rsid w:val="00A202D2"/>
    <w:rsid w:val="00A30BA9"/>
    <w:rsid w:val="00A4425C"/>
    <w:rsid w:val="00A44EAF"/>
    <w:rsid w:val="00A47FB5"/>
    <w:rsid w:val="00A71690"/>
    <w:rsid w:val="00A71D5F"/>
    <w:rsid w:val="00A808D8"/>
    <w:rsid w:val="00AA377C"/>
    <w:rsid w:val="00AB1807"/>
    <w:rsid w:val="00AB18A0"/>
    <w:rsid w:val="00AC74E5"/>
    <w:rsid w:val="00AE030A"/>
    <w:rsid w:val="00AE5A5B"/>
    <w:rsid w:val="00B35E85"/>
    <w:rsid w:val="00B55DC4"/>
    <w:rsid w:val="00B72FBD"/>
    <w:rsid w:val="00B823DA"/>
    <w:rsid w:val="00B92EC0"/>
    <w:rsid w:val="00BA589C"/>
    <w:rsid w:val="00BB5E86"/>
    <w:rsid w:val="00BD5D87"/>
    <w:rsid w:val="00BE298B"/>
    <w:rsid w:val="00BF6980"/>
    <w:rsid w:val="00C04ECA"/>
    <w:rsid w:val="00C33BA7"/>
    <w:rsid w:val="00C36044"/>
    <w:rsid w:val="00C377CF"/>
    <w:rsid w:val="00C418ED"/>
    <w:rsid w:val="00C559B8"/>
    <w:rsid w:val="00C6207F"/>
    <w:rsid w:val="00C70FCB"/>
    <w:rsid w:val="00C95B6B"/>
    <w:rsid w:val="00CB04EA"/>
    <w:rsid w:val="00CB5DFA"/>
    <w:rsid w:val="00CD1072"/>
    <w:rsid w:val="00D4205E"/>
    <w:rsid w:val="00D63EE5"/>
    <w:rsid w:val="00D7098E"/>
    <w:rsid w:val="00DC6EF8"/>
    <w:rsid w:val="00DD0DB9"/>
    <w:rsid w:val="00DD7599"/>
    <w:rsid w:val="00E1517E"/>
    <w:rsid w:val="00E21146"/>
    <w:rsid w:val="00E64CDD"/>
    <w:rsid w:val="00EA26DE"/>
    <w:rsid w:val="00EE686A"/>
    <w:rsid w:val="00EF0F00"/>
    <w:rsid w:val="00EF688A"/>
    <w:rsid w:val="00F07C5A"/>
    <w:rsid w:val="00F1133E"/>
    <w:rsid w:val="00F2149F"/>
    <w:rsid w:val="00F218BC"/>
    <w:rsid w:val="00F37492"/>
    <w:rsid w:val="00F402B2"/>
    <w:rsid w:val="00F4185D"/>
    <w:rsid w:val="00F46656"/>
    <w:rsid w:val="00F50E70"/>
    <w:rsid w:val="00F7525B"/>
    <w:rsid w:val="00F91893"/>
    <w:rsid w:val="00FC5AA0"/>
    <w:rsid w:val="00FC626E"/>
    <w:rsid w:val="00FD5DF1"/>
    <w:rsid w:val="00FF47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6CAC"/>
  <w15:docId w15:val="{EC46BF56-468B-4AB0-A833-B37190D3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1D5F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rsid w:val="00A47FB5"/>
    <w:rPr>
      <w:rFonts w:ascii="Arial" w:hAnsi="Arial"/>
      <w:sz w:val="16"/>
    </w:rPr>
  </w:style>
  <w:style w:type="paragraph" w:customStyle="1" w:styleId="Style7">
    <w:name w:val="Style7"/>
    <w:basedOn w:val="a"/>
    <w:rsid w:val="00A47FB5"/>
    <w:pPr>
      <w:widowControl w:val="0"/>
      <w:autoSpaceDE w:val="0"/>
      <w:autoSpaceDN w:val="0"/>
      <w:adjustRightInd w:val="0"/>
      <w:spacing w:after="0" w:line="274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9">
    <w:name w:val="Style19"/>
    <w:basedOn w:val="a"/>
    <w:rsid w:val="00A47FB5"/>
    <w:pPr>
      <w:widowControl w:val="0"/>
      <w:autoSpaceDE w:val="0"/>
      <w:autoSpaceDN w:val="0"/>
      <w:adjustRightInd w:val="0"/>
      <w:spacing w:after="0" w:line="269" w:lineRule="exact"/>
      <w:jc w:val="both"/>
    </w:pPr>
    <w:rPr>
      <w:rFonts w:ascii="Times New Roman" w:hAnsi="Times New Roman"/>
      <w:sz w:val="24"/>
      <w:szCs w:val="24"/>
    </w:rPr>
  </w:style>
  <w:style w:type="paragraph" w:customStyle="1" w:styleId="Style17">
    <w:name w:val="Style17"/>
    <w:basedOn w:val="a"/>
    <w:rsid w:val="00A47FB5"/>
    <w:pPr>
      <w:widowControl w:val="0"/>
      <w:autoSpaceDE w:val="0"/>
      <w:autoSpaceDN w:val="0"/>
      <w:adjustRightInd w:val="0"/>
      <w:spacing w:after="0" w:line="407" w:lineRule="exact"/>
      <w:jc w:val="both"/>
    </w:pPr>
    <w:rPr>
      <w:rFonts w:ascii="Arial" w:hAnsi="Arial" w:cs="Arial"/>
      <w:sz w:val="24"/>
      <w:szCs w:val="24"/>
    </w:rPr>
  </w:style>
  <w:style w:type="paragraph" w:customStyle="1" w:styleId="a3">
    <w:name w:val="Штампы"/>
    <w:link w:val="a4"/>
    <w:rsid w:val="00A47FB5"/>
    <w:pPr>
      <w:spacing w:after="0" w:line="240" w:lineRule="auto"/>
      <w:ind w:left="28"/>
    </w:pPr>
    <w:rPr>
      <w:rFonts w:ascii="GOST type A" w:eastAsia="Times New Roman" w:hAnsi="GOST type A" w:cs="Times New Roman"/>
      <w:sz w:val="20"/>
      <w:szCs w:val="24"/>
      <w:lang w:eastAsia="ru-RU"/>
    </w:rPr>
  </w:style>
  <w:style w:type="character" w:customStyle="1" w:styleId="a4">
    <w:name w:val="Штампы Знак"/>
    <w:link w:val="a3"/>
    <w:rsid w:val="00A47FB5"/>
    <w:rPr>
      <w:rFonts w:ascii="GOST type A" w:eastAsia="Times New Roman" w:hAnsi="GOST type A" w:cs="Times New Roman"/>
      <w:sz w:val="20"/>
      <w:szCs w:val="24"/>
      <w:lang w:eastAsia="ru-RU"/>
    </w:rPr>
  </w:style>
  <w:style w:type="paragraph" w:styleId="a5">
    <w:name w:val="footer"/>
    <w:basedOn w:val="a"/>
    <w:link w:val="a6"/>
    <w:uiPriority w:val="99"/>
    <w:rsid w:val="00A47FB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7">
    <w:name w:val="page number"/>
    <w:basedOn w:val="a0"/>
    <w:rsid w:val="00A47FB5"/>
  </w:style>
  <w:style w:type="paragraph" w:styleId="a8">
    <w:name w:val="header"/>
    <w:basedOn w:val="a"/>
    <w:link w:val="a9"/>
    <w:uiPriority w:val="99"/>
    <w:unhideWhenUsed/>
    <w:rsid w:val="00A47F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47FB5"/>
    <w:rPr>
      <w:rFonts w:ascii="Calibri" w:eastAsia="Times New Roman" w:hAnsi="Calibri" w:cs="Times New Roman"/>
      <w:lang w:eastAsia="ru-RU"/>
    </w:rPr>
  </w:style>
  <w:style w:type="character" w:styleId="aa">
    <w:name w:val="Hyperlink"/>
    <w:basedOn w:val="a0"/>
    <w:uiPriority w:val="99"/>
    <w:unhideWhenUsed/>
    <w:rsid w:val="00F218B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B55DC4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7112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7112E2"/>
    <w:rPr>
      <w:rFonts w:ascii="Tahoma" w:eastAsia="Times New Roman" w:hAnsi="Tahoma" w:cs="Tahoma"/>
      <w:sz w:val="16"/>
      <w:szCs w:val="16"/>
      <w:lang w:eastAsia="ru-RU"/>
    </w:rPr>
  </w:style>
  <w:style w:type="paragraph" w:styleId="ae">
    <w:name w:val="Normal (Web)"/>
    <w:basedOn w:val="a"/>
    <w:uiPriority w:val="99"/>
    <w:unhideWhenUsed/>
    <w:rsid w:val="00656F9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28</Pages>
  <Words>5090</Words>
  <Characters>29018</Characters>
  <Application>Microsoft Office Word</Application>
  <DocSecurity>0</DocSecurity>
  <Lines>241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 Ahh</dc:creator>
  <cp:lastModifiedBy>a.ya.v.snuper@mail.ru</cp:lastModifiedBy>
  <cp:revision>27</cp:revision>
  <dcterms:created xsi:type="dcterms:W3CDTF">2020-05-14T16:51:00Z</dcterms:created>
  <dcterms:modified xsi:type="dcterms:W3CDTF">2020-05-19T14:44:00Z</dcterms:modified>
</cp:coreProperties>
</file>