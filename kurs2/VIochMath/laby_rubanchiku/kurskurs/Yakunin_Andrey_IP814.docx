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BB4" w:rsidRPr="008A499F" w:rsidRDefault="005C2BB4" w:rsidP="005C2BB4">
      <w:pPr>
        <w:jc w:val="center"/>
        <w:rPr>
          <w:rFonts w:ascii="Times New Roman" w:hAnsi="Times New Roman"/>
          <w:sz w:val="28"/>
          <w:szCs w:val="28"/>
        </w:rPr>
      </w:pPr>
      <w:r w:rsidRPr="008A499F"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5C2BB4" w:rsidRPr="008A499F" w:rsidRDefault="005C2BB4" w:rsidP="005C2BB4">
      <w:pPr>
        <w:jc w:val="center"/>
        <w:rPr>
          <w:rFonts w:ascii="Times New Roman" w:hAnsi="Times New Roman"/>
          <w:sz w:val="28"/>
          <w:szCs w:val="28"/>
        </w:rPr>
      </w:pPr>
      <w:r w:rsidRPr="008A499F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C2BB4" w:rsidRPr="008A499F" w:rsidRDefault="005C2BB4" w:rsidP="005C2BB4">
      <w:pPr>
        <w:jc w:val="center"/>
        <w:rPr>
          <w:rFonts w:ascii="Times New Roman" w:hAnsi="Times New Roman"/>
          <w:sz w:val="28"/>
          <w:szCs w:val="28"/>
        </w:rPr>
      </w:pPr>
      <w:r w:rsidRPr="008A499F"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:rsidR="005C2BB4" w:rsidRPr="008A499F" w:rsidRDefault="005C2BB4" w:rsidP="005C2BB4">
      <w:pPr>
        <w:jc w:val="center"/>
        <w:rPr>
          <w:rFonts w:ascii="Times New Roman" w:hAnsi="Times New Roman"/>
          <w:sz w:val="28"/>
          <w:szCs w:val="28"/>
        </w:rPr>
      </w:pPr>
      <w:r w:rsidRPr="008A499F">
        <w:rPr>
          <w:rFonts w:ascii="Times New Roman" w:hAnsi="Times New Roman"/>
          <w:sz w:val="28"/>
          <w:szCs w:val="28"/>
        </w:rPr>
        <w:t xml:space="preserve"> «Сибирский государственный университет </w:t>
      </w:r>
    </w:p>
    <w:p w:rsidR="005C2BB4" w:rsidRPr="008A499F" w:rsidRDefault="005C2BB4" w:rsidP="005C2BB4">
      <w:pPr>
        <w:jc w:val="center"/>
        <w:rPr>
          <w:rFonts w:ascii="Times New Roman" w:hAnsi="Times New Roman"/>
          <w:sz w:val="28"/>
          <w:szCs w:val="28"/>
        </w:rPr>
      </w:pPr>
      <w:r w:rsidRPr="008A499F">
        <w:rPr>
          <w:rFonts w:ascii="Times New Roman" w:hAnsi="Times New Roman"/>
          <w:sz w:val="28"/>
          <w:szCs w:val="28"/>
        </w:rPr>
        <w:t>телекоммуникаций и информатики»</w:t>
      </w:r>
    </w:p>
    <w:p w:rsidR="005C2BB4" w:rsidRDefault="005C2BB4" w:rsidP="005C2BB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:rsidR="005C2BB4" w:rsidRPr="006A1150" w:rsidRDefault="005C2BB4" w:rsidP="005C2BB4">
      <w:pPr>
        <w:jc w:val="right"/>
        <w:rPr>
          <w:rFonts w:ascii="Times New Roman" w:hAnsi="Times New Roman"/>
          <w:color w:val="000000"/>
          <w:sz w:val="28"/>
          <w:szCs w:val="28"/>
        </w:rPr>
      </w:pPr>
      <w:r w:rsidRPr="008A499F">
        <w:rPr>
          <w:rFonts w:ascii="Times New Roman" w:hAnsi="Times New Roman"/>
          <w:sz w:val="28"/>
          <w:szCs w:val="28"/>
        </w:rPr>
        <w:t xml:space="preserve">кафедра ПМ и </w:t>
      </w:r>
      <w:r w:rsidRPr="006A1150">
        <w:rPr>
          <w:rFonts w:ascii="Times New Roman" w:hAnsi="Times New Roman"/>
          <w:sz w:val="28"/>
          <w:szCs w:val="28"/>
        </w:rPr>
        <w:t>К</w:t>
      </w:r>
    </w:p>
    <w:p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9B3BE6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КУРСОВАЯ РАБОТА</w:t>
      </w:r>
    </w:p>
    <w:p w:rsidR="009B3BE6" w:rsidRPr="009B3BE6" w:rsidRDefault="009B3BE6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По дисциплине </w:t>
      </w:r>
      <w:r w:rsidRPr="009B3BE6">
        <w:rPr>
          <w:rStyle w:val="FontStyle22"/>
          <w:rFonts w:ascii="Times New Roman" w:hAnsi="Times New Roman"/>
          <w:sz w:val="28"/>
          <w:szCs w:val="28"/>
        </w:rPr>
        <w:t>“</w:t>
      </w:r>
      <w:r>
        <w:rPr>
          <w:rStyle w:val="FontStyle22"/>
          <w:rFonts w:ascii="Times New Roman" w:hAnsi="Times New Roman"/>
          <w:sz w:val="28"/>
          <w:szCs w:val="28"/>
        </w:rPr>
        <w:t>Вычислительная математика</w:t>
      </w:r>
      <w:r w:rsidRPr="009B3BE6">
        <w:rPr>
          <w:rStyle w:val="FontStyle22"/>
          <w:rFonts w:ascii="Times New Roman" w:hAnsi="Times New Roman"/>
          <w:sz w:val="28"/>
          <w:szCs w:val="28"/>
        </w:rPr>
        <w:t>”</w:t>
      </w:r>
    </w:p>
    <w:p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17429C" w:rsidRPr="006A1150" w:rsidRDefault="0017429C" w:rsidP="0017429C">
      <w:pPr>
        <w:ind w:left="4248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6A1150">
        <w:rPr>
          <w:rFonts w:ascii="Times New Roman" w:hAnsi="Times New Roman"/>
          <w:sz w:val="28"/>
          <w:szCs w:val="28"/>
        </w:rPr>
        <w:t xml:space="preserve">: студент </w:t>
      </w:r>
      <w:r w:rsidR="005C2BB4">
        <w:rPr>
          <w:rFonts w:ascii="Times New Roman" w:hAnsi="Times New Roman"/>
          <w:sz w:val="28"/>
          <w:szCs w:val="28"/>
        </w:rPr>
        <w:t xml:space="preserve">гр. </w:t>
      </w:r>
      <w:r w:rsidRPr="006A1150">
        <w:rPr>
          <w:rFonts w:ascii="Times New Roman" w:hAnsi="Times New Roman"/>
          <w:sz w:val="28"/>
          <w:szCs w:val="28"/>
        </w:rPr>
        <w:t>ИП-814</w:t>
      </w:r>
    </w:p>
    <w:p w:rsidR="0017429C" w:rsidRPr="006A1150" w:rsidRDefault="00383721" w:rsidP="0017429C">
      <w:pPr>
        <w:ind w:left="4956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Якунин А. В</w:t>
      </w:r>
      <w:r w:rsidR="0017429C">
        <w:rPr>
          <w:rFonts w:ascii="Times New Roman" w:hAnsi="Times New Roman"/>
          <w:sz w:val="28"/>
          <w:szCs w:val="28"/>
        </w:rPr>
        <w:t>.</w:t>
      </w:r>
    </w:p>
    <w:p w:rsidR="0017429C" w:rsidRPr="006A1150" w:rsidRDefault="0017429C" w:rsidP="0017429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  <w:r w:rsidRPr="006A1150">
        <w:rPr>
          <w:rFonts w:ascii="Times New Roman" w:hAnsi="Times New Roman"/>
          <w:sz w:val="28"/>
          <w:szCs w:val="28"/>
        </w:rPr>
        <w:t xml:space="preserve"> </w:t>
      </w:r>
      <w:r w:rsidR="0074604F">
        <w:rPr>
          <w:rFonts w:ascii="Times New Roman" w:hAnsi="Times New Roman"/>
          <w:sz w:val="28"/>
          <w:szCs w:val="28"/>
        </w:rPr>
        <w:t>Доцент</w:t>
      </w:r>
      <w:bookmarkStart w:id="0" w:name="_GoBack"/>
      <w:bookmarkEnd w:id="0"/>
      <w:r w:rsidRPr="006A1150">
        <w:rPr>
          <w:rFonts w:ascii="Times New Roman" w:hAnsi="Times New Roman"/>
          <w:sz w:val="28"/>
          <w:szCs w:val="28"/>
        </w:rPr>
        <w:t xml:space="preserve"> кафедры ПМ и К </w:t>
      </w:r>
    </w:p>
    <w:p w:rsidR="0017429C" w:rsidRDefault="009B3BE6" w:rsidP="0017429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Рубан А.А.</w:t>
      </w:r>
    </w:p>
    <w:p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:rsidR="0017429C" w:rsidRDefault="0017429C" w:rsidP="005C2BB4">
      <w:pPr>
        <w:rPr>
          <w:rFonts w:ascii="Times New Roman" w:hAnsi="Times New Roman"/>
          <w:sz w:val="28"/>
          <w:szCs w:val="28"/>
        </w:rPr>
      </w:pPr>
    </w:p>
    <w:p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:rsidR="0017429C" w:rsidRDefault="0017429C" w:rsidP="0017429C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F11432" w:rsidRDefault="00F11432" w:rsidP="0017429C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11432" w:rsidRDefault="00F11432" w:rsidP="0017429C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11432" w:rsidRDefault="00F11432" w:rsidP="0017429C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11432" w:rsidRDefault="00F11432" w:rsidP="0017429C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7429C" w:rsidRDefault="0017429C" w:rsidP="00F1143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  <w:sectPr w:rsidR="0017429C" w:rsidSect="005C2BB4">
          <w:footerReference w:type="default" r:id="rId7"/>
          <w:pgSz w:w="11906" w:h="16838"/>
          <w:pgMar w:top="851" w:right="851" w:bottom="851" w:left="1134" w:header="0" w:footer="567" w:gutter="0"/>
          <w:cols w:space="708"/>
          <w:titlePg/>
          <w:docGrid w:linePitch="360"/>
        </w:sect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2020</w:t>
      </w:r>
      <w:r w:rsidRPr="00DA4D72">
        <w:rPr>
          <w:rFonts w:ascii="Times New Roman" w:hAnsi="Times New Roman"/>
          <w:sz w:val="28"/>
          <w:szCs w:val="28"/>
        </w:rPr>
        <w:t>г.</w:t>
      </w:r>
    </w:p>
    <w:p w:rsidR="00B55DC4" w:rsidRDefault="00B55DC4" w:rsidP="00B55DC4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B55DC4" w:rsidRPr="00B55DC4" w:rsidRDefault="00B55DC4" w:rsidP="00650651">
      <w:pPr>
        <w:tabs>
          <w:tab w:val="center" w:leader="dot" w:pos="0"/>
          <w:tab w:val="left" w:leader="dot" w:pos="567"/>
          <w:tab w:val="left" w:leader="dot" w:pos="1134"/>
          <w:tab w:val="left" w:leader="dot" w:pos="1701"/>
          <w:tab w:val="left" w:leader="dot" w:pos="7938"/>
          <w:tab w:val="left" w:leader="dot" w:pos="8505"/>
          <w:tab w:val="right" w:leader="dot" w:pos="8845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B55DC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="005C2BB4">
        <w:rPr>
          <w:rFonts w:ascii="Times New Roman" w:hAnsi="Times New Roman"/>
          <w:sz w:val="28"/>
          <w:szCs w:val="28"/>
        </w:rPr>
        <w:t>Задание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5C2BB4">
        <w:rPr>
          <w:rFonts w:ascii="Times New Roman" w:hAnsi="Times New Roman"/>
          <w:sz w:val="28"/>
          <w:szCs w:val="28"/>
        </w:rPr>
        <w:tab/>
      </w:r>
      <w:r w:rsidR="004775C6">
        <w:rPr>
          <w:rFonts w:ascii="Times New Roman" w:hAnsi="Times New Roman"/>
          <w:sz w:val="28"/>
          <w:szCs w:val="28"/>
        </w:rPr>
        <w:t>3</w:t>
      </w:r>
    </w:p>
    <w:p w:rsidR="00B55DC4" w:rsidRDefault="007974BE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B55DC4">
        <w:rPr>
          <w:rFonts w:ascii="Times New Roman" w:hAnsi="Times New Roman"/>
          <w:sz w:val="28"/>
          <w:szCs w:val="28"/>
        </w:rPr>
        <w:t>.</w:t>
      </w:r>
      <w:r w:rsidR="008135EC">
        <w:rPr>
          <w:rFonts w:ascii="Times New Roman" w:hAnsi="Times New Roman"/>
          <w:sz w:val="28"/>
          <w:szCs w:val="28"/>
        </w:rPr>
        <w:t xml:space="preserve">Описание работы </w:t>
      </w:r>
      <w:r>
        <w:rPr>
          <w:rFonts w:ascii="Times New Roman" w:hAnsi="Times New Roman"/>
          <w:sz w:val="28"/>
          <w:szCs w:val="28"/>
        </w:rPr>
        <w:t>программы</w:t>
      </w:r>
      <w:r w:rsidR="0062522F">
        <w:rPr>
          <w:rFonts w:ascii="Times New Roman" w:hAnsi="Times New Roman"/>
          <w:sz w:val="28"/>
          <w:szCs w:val="28"/>
        </w:rPr>
        <w:tab/>
      </w:r>
      <w:r w:rsidR="0062522F">
        <w:rPr>
          <w:rFonts w:ascii="Times New Roman" w:hAnsi="Times New Roman"/>
          <w:sz w:val="28"/>
          <w:szCs w:val="28"/>
        </w:rPr>
        <w:tab/>
      </w:r>
      <w:r w:rsidR="004775C6">
        <w:rPr>
          <w:rFonts w:ascii="Times New Roman" w:hAnsi="Times New Roman"/>
          <w:sz w:val="28"/>
          <w:szCs w:val="28"/>
        </w:rPr>
        <w:t>4</w:t>
      </w:r>
    </w:p>
    <w:p w:rsidR="008135EC" w:rsidRDefault="007974BE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8135EC">
        <w:rPr>
          <w:rFonts w:ascii="Times New Roman" w:hAnsi="Times New Roman"/>
          <w:sz w:val="28"/>
          <w:szCs w:val="28"/>
        </w:rPr>
        <w:t>.Скриншоты работы программы</w:t>
      </w:r>
      <w:r w:rsidR="008135EC">
        <w:rPr>
          <w:rFonts w:ascii="Times New Roman" w:hAnsi="Times New Roman"/>
          <w:sz w:val="28"/>
          <w:szCs w:val="28"/>
        </w:rPr>
        <w:tab/>
      </w:r>
      <w:r w:rsidR="008135EC">
        <w:rPr>
          <w:rFonts w:ascii="Times New Roman" w:hAnsi="Times New Roman"/>
          <w:sz w:val="28"/>
          <w:szCs w:val="28"/>
        </w:rPr>
        <w:tab/>
      </w:r>
      <w:r w:rsidR="00FB6BAF">
        <w:rPr>
          <w:rFonts w:ascii="Times New Roman" w:hAnsi="Times New Roman"/>
          <w:sz w:val="28"/>
          <w:szCs w:val="28"/>
        </w:rPr>
        <w:t>7</w:t>
      </w:r>
    </w:p>
    <w:p w:rsidR="00A71D5F" w:rsidRPr="00656F94" w:rsidRDefault="007974BE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4.Листинг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B6BAF">
        <w:rPr>
          <w:rFonts w:ascii="Times New Roman" w:hAnsi="Times New Roman"/>
          <w:sz w:val="28"/>
          <w:szCs w:val="28"/>
        </w:rPr>
        <w:t>9</w:t>
      </w:r>
    </w:p>
    <w:p w:rsidR="00B55DC4" w:rsidRPr="00A71D5F" w:rsidRDefault="00B55DC4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B55DC4" w:rsidRDefault="00B55DC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EF688A" w:rsidRPr="007A6EAB" w:rsidRDefault="005C2BB4" w:rsidP="00EF688A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7A6EAB">
        <w:rPr>
          <w:rFonts w:ascii="Times New Roman" w:hAnsi="Times New Roman"/>
          <w:b/>
          <w:sz w:val="28"/>
          <w:szCs w:val="28"/>
        </w:rPr>
        <w:lastRenderedPageBreak/>
        <w:t>1.Задание</w:t>
      </w:r>
    </w:p>
    <w:p w:rsidR="00A71D5F" w:rsidRDefault="007974BE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метод Рунге – Кутты не ниже 2 порядка с двойным пересчетом, для решения задачи Коши</w:t>
      </w: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75C6" w:rsidRDefault="004775C6" w:rsidP="004775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775C6">
        <w:rPr>
          <w:rFonts w:ascii="Times New Roman" w:hAnsi="Times New Roman"/>
          <w:b/>
          <w:sz w:val="28"/>
          <w:szCs w:val="28"/>
        </w:rPr>
        <w:lastRenderedPageBreak/>
        <w:t>2.Описание работы программы</w:t>
      </w:r>
    </w:p>
    <w:p w:rsidR="0092401A" w:rsidRDefault="0092401A" w:rsidP="004775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2401A" w:rsidRPr="003A68E1" w:rsidRDefault="004775C6" w:rsidP="009240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3A68E1">
        <w:rPr>
          <w:rFonts w:ascii="Times New Roman" w:hAnsi="Times New Roman"/>
          <w:sz w:val="24"/>
          <w:szCs w:val="28"/>
        </w:rPr>
        <w:t>Для реализации был выбран метод Рунге – Кутты 4 порядка</w:t>
      </w:r>
    </w:p>
    <w:p w:rsidR="004775C6" w:rsidRDefault="004775C6" w:rsidP="009240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br/>
      </w:r>
      <w:r w:rsidR="0074604F">
        <w:rPr>
          <w:rFonts w:ascii="Times New Roman" w:hAnsi="Times New Roman"/>
          <w:sz w:val="24"/>
          <w:szCs w:val="24"/>
        </w:rPr>
        <w:pict w14:anchorId="4B8359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75pt;height:128.25pt">
            <v:imagedata r:id="rId8" o:title="Без имени-1"/>
          </v:shape>
        </w:pict>
      </w:r>
    </w:p>
    <w:p w:rsidR="0092401A" w:rsidRDefault="0092401A" w:rsidP="009240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(Задача Коши)</w:t>
      </w:r>
    </w:p>
    <w:p w:rsidR="0075630A" w:rsidRDefault="0075630A" w:rsidP="009240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5630A" w:rsidRDefault="0075630A" w:rsidP="007563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Формулы</w:t>
      </w:r>
      <w:r w:rsidR="000B4CA8">
        <w:rPr>
          <w:rFonts w:ascii="Times New Roman" w:hAnsi="Times New Roman"/>
          <w:sz w:val="24"/>
          <w:szCs w:val="24"/>
        </w:rPr>
        <w:t xml:space="preserve"> метода</w:t>
      </w:r>
      <w:r>
        <w:rPr>
          <w:rFonts w:ascii="Times New Roman" w:hAnsi="Times New Roman"/>
          <w:sz w:val="24"/>
          <w:szCs w:val="24"/>
        </w:rPr>
        <w:t xml:space="preserve"> Рунге – Кутты 4 порядка</w:t>
      </w:r>
    </w:p>
    <w:p w:rsidR="00CD312A" w:rsidRDefault="00CD312A" w:rsidP="0075630A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D312A" w:rsidRPr="00CD312A" w:rsidRDefault="00CD312A" w:rsidP="007563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position w:val="-94"/>
        </w:rPr>
        <w:object w:dxaOrig="2460" w:dyaOrig="2000" w14:anchorId="2BA920C0">
          <v:shape id="_x0000_i1026" type="#_x0000_t75" style="width:123pt;height:99.75pt" o:ole="" fillcolor="window">
            <v:imagedata r:id="rId9" o:title=""/>
          </v:shape>
          <o:OLEObject Type="Embed" ProgID="Equation.3" ShapeID="_x0000_i1026" DrawAspect="Content" ObjectID="_1653487155" r:id="rId10"/>
        </w:object>
      </w:r>
    </w:p>
    <w:p w:rsidR="0075630A" w:rsidRDefault="00CD312A" w:rsidP="0075630A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position w:val="-24"/>
        </w:rPr>
        <w:object w:dxaOrig="3300" w:dyaOrig="620" w14:anchorId="43A17075">
          <v:shape id="_x0000_i1027" type="#_x0000_t75" style="width:165pt;height:30.75pt" o:ole="" fillcolor="window">
            <v:imagedata r:id="rId11" o:title=""/>
          </v:shape>
          <o:OLEObject Type="Embed" ProgID="Equation.3" ShapeID="_x0000_i1027" DrawAspect="Content" ObjectID="_1653487156" r:id="rId12"/>
        </w:object>
      </w:r>
    </w:p>
    <w:p w:rsidR="008F2C3D" w:rsidRPr="008F2C3D" w:rsidRDefault="008F2C3D" w:rsidP="007563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00B4" w:rsidRPr="003A68E1" w:rsidRDefault="008F2C3D" w:rsidP="000200B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двойном пересчете для метода Рунге – Кутты, мы должны сравнивать парные элементы и</w:t>
      </w:r>
      <w:r w:rsidR="008C04FF">
        <w:rPr>
          <w:rFonts w:ascii="Times New Roman" w:hAnsi="Times New Roman"/>
          <w:sz w:val="24"/>
          <w:szCs w:val="24"/>
        </w:rPr>
        <w:t xml:space="preserve"> так же в зависимости от порядка будут разные усло</w:t>
      </w:r>
      <w:r w:rsidR="000200B4">
        <w:rPr>
          <w:rFonts w:ascii="Times New Roman" w:hAnsi="Times New Roman"/>
          <w:sz w:val="24"/>
          <w:szCs w:val="24"/>
        </w:rPr>
        <w:t xml:space="preserve">вия. Для 4 порядка условие таково  </w:t>
      </w:r>
    </w:p>
    <w:p w:rsidR="00296B28" w:rsidRPr="003A68E1" w:rsidRDefault="000200B4" w:rsidP="007563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E3F16">
        <w:rPr>
          <w:position w:val="-14"/>
        </w:rPr>
        <w:object w:dxaOrig="2060" w:dyaOrig="380" w14:anchorId="68169B1B">
          <v:shape id="_x0000_i1028" type="#_x0000_t75" style="width:102.75pt;height:18.75pt" o:ole="">
            <v:imagedata r:id="rId13" o:title=""/>
          </v:shape>
          <o:OLEObject Type="Embed" ProgID="Equation.3" ShapeID="_x0000_i1028" DrawAspect="Content" ObjectID="_1653487157" r:id="rId14"/>
        </w:object>
      </w:r>
      <w:r w:rsidR="008F2C3D">
        <w:rPr>
          <w:rFonts w:ascii="Times New Roman" w:hAnsi="Times New Roman"/>
          <w:sz w:val="24"/>
          <w:szCs w:val="24"/>
        </w:rPr>
        <w:t xml:space="preserve"> </w:t>
      </w:r>
    </w:p>
    <w:p w:rsidR="000B4CA8" w:rsidRDefault="00296B28" w:rsidP="0075630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F054F" wp14:editId="13C5ADE6">
                <wp:simplePos x="0" y="0"/>
                <wp:positionH relativeFrom="page">
                  <wp:align>center</wp:align>
                </wp:positionH>
                <wp:positionV relativeFrom="paragraph">
                  <wp:posOffset>26035</wp:posOffset>
                </wp:positionV>
                <wp:extent cx="333375" cy="75247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8936D" id="Овал 13" o:spid="_x0000_s1026" style="position:absolute;margin-left:0;margin-top:2.05pt;width:26.25pt;height:59.25pt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" filled="f" strokecolor="black [3213]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1CC51" wp14:editId="66D85C49">
                <wp:simplePos x="0" y="0"/>
                <wp:positionH relativeFrom="column">
                  <wp:posOffset>1866900</wp:posOffset>
                </wp:positionH>
                <wp:positionV relativeFrom="paragraph">
                  <wp:posOffset>9525</wp:posOffset>
                </wp:positionV>
                <wp:extent cx="333375" cy="77152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771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744D29" id="Овал 12" o:spid="_x0000_s1026" style="position:absolute;margin-left:147pt;margin-top:.75pt;width:26.25pt;height:6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A6EC4" wp14:editId="68B226CC">
                <wp:simplePos x="0" y="0"/>
                <wp:positionH relativeFrom="column">
                  <wp:posOffset>1196340</wp:posOffset>
                </wp:positionH>
                <wp:positionV relativeFrom="paragraph">
                  <wp:posOffset>6985</wp:posOffset>
                </wp:positionV>
                <wp:extent cx="333375" cy="771525"/>
                <wp:effectExtent l="0" t="0" r="28575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771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FDE6B" id="Овал 11" o:spid="_x0000_s1026" style="position:absolute;margin-left:94.2pt;margin-top:.55pt;width:26.25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432DF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editId="15278AC3">
                <wp:simplePos x="0" y="0"/>
                <wp:positionH relativeFrom="column">
                  <wp:posOffset>2885440</wp:posOffset>
                </wp:positionH>
                <wp:positionV relativeFrom="paragraph">
                  <wp:posOffset>5888355</wp:posOffset>
                </wp:positionV>
                <wp:extent cx="457200" cy="571500"/>
                <wp:effectExtent l="9525" t="12065" r="9525" b="6985"/>
                <wp:wrapNone/>
                <wp:docPr id="9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A8BCBC" id="Овал 9" o:spid="_x0000_s1026" style="position:absolute;margin-left:227.2pt;margin-top:463.65pt;width:36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"/>
            </w:pict>
          </mc:Fallback>
        </mc:AlternateContent>
      </w:r>
      <w:r w:rsidR="00432DF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editId="26E4548B">
                <wp:simplePos x="0" y="0"/>
                <wp:positionH relativeFrom="column">
                  <wp:posOffset>2197735</wp:posOffset>
                </wp:positionH>
                <wp:positionV relativeFrom="paragraph">
                  <wp:posOffset>5890260</wp:posOffset>
                </wp:positionV>
                <wp:extent cx="457200" cy="571500"/>
                <wp:effectExtent l="7620" t="13970" r="11430" b="5080"/>
                <wp:wrapNone/>
                <wp:docPr id="8" name="Ова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922C2D" id="Овал 8" o:spid="_x0000_s1026" style="position:absolute;margin-left:173.05pt;margin-top:463.8pt;width:36pt;height: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"/>
            </w:pict>
          </mc:Fallback>
        </mc:AlternateContent>
      </w:r>
      <w:r w:rsidR="00432DF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editId="748118B0">
                <wp:simplePos x="0" y="0"/>
                <wp:positionH relativeFrom="column">
                  <wp:posOffset>3456940</wp:posOffset>
                </wp:positionH>
                <wp:positionV relativeFrom="paragraph">
                  <wp:posOffset>5888355</wp:posOffset>
                </wp:positionV>
                <wp:extent cx="457200" cy="571500"/>
                <wp:effectExtent l="8890" t="11430" r="10160" b="7620"/>
                <wp:wrapNone/>
                <wp:docPr id="10" name="Овал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58F0AA" id="Овал 10" o:spid="_x0000_s1026" style="position:absolute;margin-left:272.2pt;margin-top:463.65pt;width:36pt;height: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"/>
            </w:pict>
          </mc:Fallback>
        </mc:AlternateContent>
      </w:r>
      <w:r w:rsidR="00432DF6" w:rsidRPr="00062040">
        <w:rPr>
          <w:position w:val="-46"/>
        </w:rPr>
        <w:object w:dxaOrig="4360" w:dyaOrig="1040" w14:anchorId="1355A6EB">
          <v:shape id="_x0000_i1029" type="#_x0000_t75" style="width:218.25pt;height:51.75pt" o:ole="">
            <v:imagedata r:id="rId15" o:title=""/>
          </v:shape>
          <o:OLEObject Type="Embed" ProgID="Equation.3" ShapeID="_x0000_i1029" DrawAspect="Content" ObjectID="_1653487158" r:id="rId16"/>
        </w:object>
      </w:r>
    </w:p>
    <w:p w:rsidR="00FB6BAF" w:rsidRDefault="00FB6BAF" w:rsidP="0075630A">
      <w:pPr>
        <w:autoSpaceDE w:val="0"/>
        <w:autoSpaceDN w:val="0"/>
        <w:adjustRightInd w:val="0"/>
        <w:spacing w:after="0" w:line="240" w:lineRule="auto"/>
      </w:pP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t>Реализация</w:t>
      </w:r>
      <w:r w:rsidRPr="00FB6BAF">
        <w:rPr>
          <w:lang w:val="en-US"/>
        </w:rPr>
        <w:t xml:space="preserve"> </w:t>
      </w:r>
      <w:r>
        <w:t>Рунге</w:t>
      </w:r>
      <w:r w:rsidRPr="00FB6BAF">
        <w:rPr>
          <w:lang w:val="en-US"/>
        </w:rPr>
        <w:t xml:space="preserve"> – </w:t>
      </w:r>
      <w:r>
        <w:t>Кутты</w:t>
      </w:r>
      <w:r w:rsidRPr="00FB6BAF">
        <w:rPr>
          <w:lang w:val="en-US"/>
        </w:rPr>
        <w:t xml:space="preserve"> 4 </w:t>
      </w:r>
      <w:r>
        <w:t>порядка</w:t>
      </w:r>
    </w:p>
    <w:p w:rsidR="00FB6BAF" w:rsidRPr="00FB6BAF" w:rsidRDefault="00FB6BAF" w:rsidP="0075630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>void du_4(double x_first, double x_last, double h, double *y_mas, int n, double **y_mas_for_chek, int n_shag)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>{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  <w:t>int du_step = 1;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  <w:t>double **k_mas = new double* [4];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 xml:space="preserve">    for (int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= 0;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&lt; 4; i++) k_mas[i] = new double [n];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 xml:space="preserve">    double *save_y_mas = nullptr;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  <w:t>save_y_mas = new double [n];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  <w:t xml:space="preserve">for (int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= 0;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&lt; n; i++) save_y_mas[i] = y_mas[i];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  <w:t xml:space="preserve">for(double x = x_first; du_step </w:t>
      </w:r>
      <w:r>
        <w:rPr>
          <w:rFonts w:ascii="Consolas" w:hAnsi="Consolas"/>
          <w:sz w:val="16"/>
          <w:szCs w:val="16"/>
          <w:lang w:val="en-US"/>
        </w:rPr>
        <w:t>–</w:t>
      </w:r>
      <w:r w:rsidRPr="00FB6BAF">
        <w:rPr>
          <w:rFonts w:ascii="Consolas" w:hAnsi="Consolas"/>
          <w:sz w:val="16"/>
          <w:szCs w:val="16"/>
          <w:lang w:val="en-US"/>
        </w:rPr>
        <w:t xml:space="preserve"> 1 &lt; n_shag; x += h, du_step++)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  <w:t>{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cout &lt;&lt; endl &lt;&lt; </w:t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>x =</w:t>
      </w:r>
      <w:r w:rsidRPr="00FB6BAF"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 xml:space="preserve"> &lt;&lt; setprecision(15) &lt;&lt; x + h;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for(int q = 0; q &lt; n </w:t>
      </w:r>
      <w:r>
        <w:rPr>
          <w:rFonts w:ascii="Consolas" w:hAnsi="Consolas"/>
          <w:sz w:val="16"/>
          <w:szCs w:val="16"/>
          <w:lang w:val="en-US"/>
        </w:rPr>
        <w:t>–</w:t>
      </w:r>
      <w:r w:rsidRPr="00FB6BAF">
        <w:rPr>
          <w:rFonts w:ascii="Consolas" w:hAnsi="Consolas"/>
          <w:sz w:val="16"/>
          <w:szCs w:val="16"/>
          <w:lang w:val="en-US"/>
        </w:rPr>
        <w:t xml:space="preserve"> 1; q++) k_mas[0][q] = save_y_mas[q + 1];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k_mas[0][n </w:t>
      </w:r>
      <w:r>
        <w:rPr>
          <w:rFonts w:ascii="Consolas" w:hAnsi="Consolas"/>
          <w:sz w:val="16"/>
          <w:szCs w:val="16"/>
          <w:lang w:val="en-US"/>
        </w:rPr>
        <w:t>–</w:t>
      </w:r>
      <w:r w:rsidRPr="00FB6BAF">
        <w:rPr>
          <w:rFonts w:ascii="Consolas" w:hAnsi="Consolas"/>
          <w:sz w:val="16"/>
          <w:szCs w:val="16"/>
          <w:lang w:val="en-US"/>
        </w:rPr>
        <w:t xml:space="preserve"> 1] = formula(x, save_y_mas);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lastRenderedPageBreak/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for(int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= 0;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&lt; n; i++) y_mas[i] = save_y_mas[i] + (h / 2.0) * k_mas[0][i];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for(int q = 0; q &lt; n; q++) k_mas[1][q] = y_mas[q + 1];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k_mas[1][n </w:t>
      </w:r>
      <w:r>
        <w:rPr>
          <w:rFonts w:ascii="Consolas" w:hAnsi="Consolas"/>
          <w:sz w:val="16"/>
          <w:szCs w:val="16"/>
          <w:lang w:val="en-US"/>
        </w:rPr>
        <w:t>–</w:t>
      </w:r>
      <w:r w:rsidRPr="00FB6BAF">
        <w:rPr>
          <w:rFonts w:ascii="Consolas" w:hAnsi="Consolas"/>
          <w:sz w:val="16"/>
          <w:szCs w:val="16"/>
          <w:lang w:val="en-US"/>
        </w:rPr>
        <w:t xml:space="preserve"> 1] = formula(x + (h / 2.0), y_mas);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for(int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= 0;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&lt; n; i++) y_mas[i] = save_y_mas[i] + (h / 2.0) * k_mas[1][i];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for(int q = 0; q &lt; n; q++) k_mas[2][q] = y_mas[q + 1];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k_mas[2][n </w:t>
      </w:r>
      <w:r>
        <w:rPr>
          <w:rFonts w:ascii="Consolas" w:hAnsi="Consolas"/>
          <w:sz w:val="16"/>
          <w:szCs w:val="16"/>
          <w:lang w:val="en-US"/>
        </w:rPr>
        <w:t>–</w:t>
      </w:r>
      <w:r w:rsidRPr="00FB6BAF">
        <w:rPr>
          <w:rFonts w:ascii="Consolas" w:hAnsi="Consolas"/>
          <w:sz w:val="16"/>
          <w:szCs w:val="16"/>
          <w:lang w:val="en-US"/>
        </w:rPr>
        <w:t xml:space="preserve"> 1] = formula(x + (h / 2.0), y_mas);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for(int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= 0;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&lt; n; i++) y_mas[i] = save_y_mas[i] + h * k_mas[2][i];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for(int q = 0; q &lt; n; q++) k_mas[3][q] = y_mas[q + 1];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k_mas[3][n </w:t>
      </w:r>
      <w:r>
        <w:rPr>
          <w:rFonts w:ascii="Consolas" w:hAnsi="Consolas"/>
          <w:sz w:val="16"/>
          <w:szCs w:val="16"/>
          <w:lang w:val="en-US"/>
        </w:rPr>
        <w:t>–</w:t>
      </w:r>
      <w:r w:rsidRPr="00FB6BAF">
        <w:rPr>
          <w:rFonts w:ascii="Consolas" w:hAnsi="Consolas"/>
          <w:sz w:val="16"/>
          <w:szCs w:val="16"/>
          <w:lang w:val="en-US"/>
        </w:rPr>
        <w:t xml:space="preserve"> 1] = formula(x + h, y_mas);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for(int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= 0;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&lt; n; i++)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{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y_mas[i] =  save_y_mas[i] + (h / 6.0) * (k_mas[0][i] + (2.0 * k_mas[1][i]) + (2.0 * k_mas[2][i]) + k_mas[3][i]);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save_y_mas[i] = y_mas[i];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y_mas_for_chek[i][du_step </w:t>
      </w:r>
      <w:r>
        <w:rPr>
          <w:rFonts w:ascii="Consolas" w:hAnsi="Consolas"/>
          <w:sz w:val="16"/>
          <w:szCs w:val="16"/>
          <w:lang w:val="en-US"/>
        </w:rPr>
        <w:t>–</w:t>
      </w:r>
      <w:r w:rsidRPr="00FB6BAF">
        <w:rPr>
          <w:rFonts w:ascii="Consolas" w:hAnsi="Consolas"/>
          <w:sz w:val="16"/>
          <w:szCs w:val="16"/>
          <w:lang w:val="en-US"/>
        </w:rPr>
        <w:t xml:space="preserve"> 1] = y_mas[i];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}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for(int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= 0;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&lt; n; i++) cout &lt;&lt; </w:t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ab/>
        <w:t>|</w:t>
      </w:r>
      <w:r w:rsidRPr="00FB6BAF"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 xml:space="preserve"> &lt;&lt; setprecision(15) &lt;&lt; y_mas[i] &lt;&lt; </w:t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ab/>
        <w:t>|</w:t>
      </w:r>
      <w:r>
        <w:rPr>
          <w:rFonts w:ascii="Consolas" w:hAnsi="Consolas"/>
          <w:sz w:val="16"/>
          <w:szCs w:val="16"/>
          <w:lang w:val="en-US"/>
        </w:rPr>
        <w:t>”</w:t>
      </w:r>
      <w:r w:rsidRPr="00FB6BAF">
        <w:rPr>
          <w:rFonts w:ascii="Consolas" w:hAnsi="Consolas"/>
          <w:sz w:val="16"/>
          <w:szCs w:val="16"/>
          <w:lang w:val="en-US"/>
        </w:rPr>
        <w:t>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  <w:t>}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  <w:t xml:space="preserve">for (int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= 0;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&lt; 4; i++) delete [] k_mas[i];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  <w:r w:rsidRPr="00FB6BAF">
        <w:rPr>
          <w:rFonts w:ascii="Consolas" w:hAnsi="Consolas"/>
          <w:sz w:val="16"/>
          <w:szCs w:val="16"/>
          <w:lang w:val="en-US"/>
        </w:rPr>
        <w:tab/>
        <w:t>delete</w:t>
      </w:r>
      <w:r w:rsidRPr="00FB6BAF">
        <w:rPr>
          <w:rFonts w:ascii="Consolas" w:hAnsi="Consolas"/>
          <w:sz w:val="16"/>
          <w:szCs w:val="16"/>
        </w:rPr>
        <w:t xml:space="preserve"> [] </w:t>
      </w:r>
      <w:r w:rsidRPr="00FB6BAF">
        <w:rPr>
          <w:rFonts w:ascii="Consolas" w:hAnsi="Consolas"/>
          <w:sz w:val="16"/>
          <w:szCs w:val="16"/>
          <w:lang w:val="en-US"/>
        </w:rPr>
        <w:t>k</w:t>
      </w:r>
      <w:r w:rsidRPr="00FB6BAF">
        <w:rPr>
          <w:rFonts w:ascii="Consolas" w:hAnsi="Consolas"/>
          <w:sz w:val="16"/>
          <w:szCs w:val="16"/>
        </w:rPr>
        <w:t>_</w:t>
      </w:r>
      <w:r w:rsidRPr="00FB6BAF">
        <w:rPr>
          <w:rFonts w:ascii="Consolas" w:hAnsi="Consolas"/>
          <w:sz w:val="16"/>
          <w:szCs w:val="16"/>
          <w:lang w:val="en-US"/>
        </w:rPr>
        <w:t>mas</w:t>
      </w:r>
      <w:r w:rsidRPr="00FB6BAF">
        <w:rPr>
          <w:rFonts w:ascii="Consolas" w:hAnsi="Consolas"/>
          <w:sz w:val="16"/>
          <w:szCs w:val="16"/>
        </w:rPr>
        <w:t>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  <w:r w:rsidRPr="00FB6BAF">
        <w:rPr>
          <w:rFonts w:ascii="Consolas" w:hAnsi="Consolas"/>
          <w:sz w:val="16"/>
          <w:szCs w:val="16"/>
        </w:rPr>
        <w:t>}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двойного пересчета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>bool good = false, test_all_mas = false;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  <w:t>while(good == false)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  <w:t>{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 xml:space="preserve">    </w:t>
      </w:r>
      <w:r w:rsidRPr="00FB6BAF">
        <w:rPr>
          <w:rFonts w:ascii="Consolas" w:hAnsi="Consolas"/>
          <w:sz w:val="16"/>
          <w:szCs w:val="16"/>
          <w:lang w:val="en-US"/>
        </w:rPr>
        <w:tab/>
        <w:t>double **prev_y_mas = new double* [n];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 xml:space="preserve">    </w:t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for (int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= 0;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&lt; n; i++) prev_y_mas[i] = new double [n_shag];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for(int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= 0;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&lt; n; i++) y_mas[i] = temp_y_mas[i];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du_4(x_first, x_last, h, y_mas, n, prev_y_mas, n_shag);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step++;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prev_shag = n_shag;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h /= 2;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n_shag = (x_last / h) </w:t>
      </w:r>
      <w:r>
        <w:rPr>
          <w:rFonts w:ascii="Consolas" w:hAnsi="Consolas"/>
          <w:sz w:val="16"/>
          <w:szCs w:val="16"/>
          <w:lang w:val="en-US"/>
        </w:rPr>
        <w:t>–</w:t>
      </w:r>
      <w:r w:rsidRPr="00FB6BAF">
        <w:rPr>
          <w:rFonts w:ascii="Consolas" w:hAnsi="Consolas"/>
          <w:sz w:val="16"/>
          <w:szCs w:val="16"/>
          <w:lang w:val="en-US"/>
        </w:rPr>
        <w:t xml:space="preserve"> (x_first / h);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double **next_y_mas = new double* [n];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 xml:space="preserve">    </w:t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for (int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= 0;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&lt; n; i++) next_y_mas[i] = new double [n_shag];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cout &lt;&lt; endl &lt;&lt; </w:t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 xml:space="preserve">h = </w:t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 xml:space="preserve"> &lt;&lt; h &lt;&lt; endl;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for(int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= 0;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&lt; n; i++) y_mas[i] = temp_y_mas[i];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du_4(x_first, x_last, h, y_mas, n, next_y_mas, n_shag);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for(int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= 0;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&lt; n; i++)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{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for(int j = 0; j &lt; prev_shag; j++)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{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if(fabs((prev_y_mas[i][j] </w:t>
      </w:r>
      <w:r>
        <w:rPr>
          <w:rFonts w:ascii="Consolas" w:hAnsi="Consolas"/>
          <w:sz w:val="16"/>
          <w:szCs w:val="16"/>
          <w:lang w:val="en-US"/>
        </w:rPr>
        <w:t>–</w:t>
      </w:r>
      <w:r w:rsidRPr="00FB6BAF">
        <w:rPr>
          <w:rFonts w:ascii="Consolas" w:hAnsi="Consolas"/>
          <w:sz w:val="16"/>
          <w:szCs w:val="16"/>
          <w:lang w:val="en-US"/>
        </w:rPr>
        <w:t xml:space="preserve"> next_y_mas[i][j * 2 + 1])) &lt; (15 * eps)) test_all_mas = true; 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else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{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test_all_mas = false;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break;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}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}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if(test_all_mas == false) break;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}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for (int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= 0;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&lt; n; i++)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{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delete [] prev_y_mas[i];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delete [] next_y_mas[i];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}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delete [] prev_y_mas;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delete [] next_y_mas;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lastRenderedPageBreak/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if(test_all_mas == true)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{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cout &lt;&lt; endl &lt;&lt; </w:t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>----------------------------------</w:t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>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cout &lt;&lt; endl &lt;&lt; </w:t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 xml:space="preserve">Otvet: </w:t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 xml:space="preserve"> &lt;&lt; endl;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for(int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= 0; </w:t>
      </w:r>
      <w:r>
        <w:rPr>
          <w:rFonts w:ascii="Consolas" w:hAnsi="Consolas"/>
          <w:sz w:val="16"/>
          <w:szCs w:val="16"/>
          <w:lang w:val="en-US"/>
        </w:rPr>
        <w:t>I</w:t>
      </w:r>
      <w:r w:rsidRPr="00FB6BAF">
        <w:rPr>
          <w:rFonts w:ascii="Consolas" w:hAnsi="Consolas"/>
          <w:sz w:val="16"/>
          <w:szCs w:val="16"/>
          <w:lang w:val="en-US"/>
        </w:rPr>
        <w:t xml:space="preserve"> &lt; n; i++) cout &lt;&lt; endl &lt;&lt; </w:t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 xml:space="preserve"> &lt;&lt; setprecision(15) &lt;&lt; y_mas[i] &lt;&lt; endl;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cout &lt;&lt; endl &lt;&lt; </w:t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 xml:space="preserve">Kolvo shagod: </w:t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 xml:space="preserve"> &lt;&lt; step &lt;&lt; endl;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 xml:space="preserve">cout &lt;&lt; endl &lt;&lt; </w:t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 xml:space="preserve">h = : </w:t>
      </w:r>
      <w:r>
        <w:rPr>
          <w:rFonts w:ascii="Consolas" w:hAnsi="Consolas"/>
          <w:sz w:val="16"/>
          <w:szCs w:val="16"/>
          <w:lang w:val="en-US"/>
        </w:rPr>
        <w:t>“</w:t>
      </w:r>
      <w:r w:rsidRPr="00FB6BAF">
        <w:rPr>
          <w:rFonts w:ascii="Consolas" w:hAnsi="Consolas"/>
          <w:sz w:val="16"/>
          <w:szCs w:val="16"/>
          <w:lang w:val="en-US"/>
        </w:rPr>
        <w:t xml:space="preserve"> &lt;&lt; h;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  <w:t>good = true;</w:t>
      </w:r>
    </w:p>
    <w:p w:rsidR="00FB6BAF" w:rsidRP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  <w:lang w:val="en-US"/>
        </w:rPr>
        <w:tab/>
      </w:r>
      <w:r w:rsidRPr="00FB6BAF">
        <w:rPr>
          <w:rFonts w:ascii="Consolas" w:hAnsi="Consolas"/>
          <w:sz w:val="16"/>
          <w:szCs w:val="16"/>
        </w:rPr>
        <w:t>}</w:t>
      </w: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  <w:r w:rsidRPr="00FB6BAF">
        <w:rPr>
          <w:rFonts w:ascii="Consolas" w:hAnsi="Consolas"/>
          <w:sz w:val="16"/>
          <w:szCs w:val="16"/>
        </w:rPr>
        <w:tab/>
        <w:t>}</w:t>
      </w: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6"/>
          <w:szCs w:val="16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B6BAF">
        <w:rPr>
          <w:rFonts w:ascii="Times New Roman" w:hAnsi="Times New Roman"/>
          <w:b/>
          <w:sz w:val="28"/>
          <w:szCs w:val="28"/>
        </w:rPr>
        <w:lastRenderedPageBreak/>
        <w:t>3.</w:t>
      </w:r>
      <w:r w:rsidRPr="00FB6BAF">
        <w:rPr>
          <w:rFonts w:ascii="Times New Roman" w:hAnsi="Times New Roman"/>
          <w:sz w:val="28"/>
          <w:szCs w:val="28"/>
        </w:rPr>
        <w:t xml:space="preserve"> </w:t>
      </w:r>
      <w:r w:rsidRPr="00FB6BAF">
        <w:rPr>
          <w:rFonts w:ascii="Times New Roman" w:hAnsi="Times New Roman"/>
          <w:b/>
          <w:sz w:val="28"/>
          <w:szCs w:val="28"/>
        </w:rPr>
        <w:t>Скриншоты работы программы</w:t>
      </w: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07B920C" wp14:editId="13DD9F6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B6BAF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sz w:val="24"/>
          <w:szCs w:val="24"/>
        </w:rPr>
        <w:t>Вводим крайние точки, шаг и начальные условия (точность -6 степень)</w:t>
      </w:r>
      <w:r w:rsidRPr="00FB6BAF">
        <w:rPr>
          <w:rFonts w:ascii="Times New Roman" w:hAnsi="Times New Roman"/>
          <w:b/>
          <w:sz w:val="28"/>
          <w:szCs w:val="28"/>
        </w:rPr>
        <w:t>-</w:t>
      </w: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778F347" wp14:editId="65631694">
            <wp:extent cx="5940425" cy="3340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E374BF" wp14:editId="0DEC8966">
            <wp:extent cx="5940425" cy="3340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sz w:val="24"/>
          <w:szCs w:val="24"/>
        </w:rPr>
        <w:t xml:space="preserve">Получаем ответ, при введенных данных, точность была достигнута при шаге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FB6BAF">
        <w:rPr>
          <w:rFonts w:ascii="Times New Roman" w:hAnsi="Times New Roman"/>
          <w:sz w:val="24"/>
          <w:szCs w:val="24"/>
        </w:rPr>
        <w:t xml:space="preserve"> = 0.0625</w:t>
      </w:r>
      <w:r>
        <w:rPr>
          <w:rFonts w:ascii="Times New Roman" w:hAnsi="Times New Roman"/>
          <w:b/>
          <w:sz w:val="28"/>
          <w:szCs w:val="28"/>
        </w:rPr>
        <w:t>-</w:t>
      </w: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B6BAF" w:rsidRPr="009B3BE6" w:rsidRDefault="00FB6BAF" w:rsidP="00FB6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4.</w:t>
      </w:r>
      <w:r>
        <w:rPr>
          <w:rFonts w:ascii="Times New Roman" w:hAnsi="Times New Roman"/>
          <w:b/>
          <w:sz w:val="28"/>
          <w:szCs w:val="28"/>
        </w:rPr>
        <w:t>Листинг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#include &lt;stdio.h&gt;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#include &lt;iostream&gt;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#include &lt;cmath&gt;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#include &lt;string&gt;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 xml:space="preserve">#include &lt;iomanip&gt; 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using namespace std;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const double eps = 0.000001;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int opredelitel()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{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return 2;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}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double formula(double x, double *y_mas)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{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return (exp(x) + y_mas[0] + y_mas[1]) / 3.0;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}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void du_4(double x_first, double x_last, double h, double *y_mas, int n, double **y_mas_for_chek, int n_shag)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{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int du_step = 1;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double **k_mas = new double* [4];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 xml:space="preserve">    for (int i = 0; i &lt; 4; i++) k_mas[i] = new double [n];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 xml:space="preserve">    double *save_y_mas = nullptr;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save_y_mas = new double [n];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for (int i = 0; i &lt; n; i++) save_y_mas[i] = y_mas[i];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for(double x = x_first; du_step - 1 &lt; n_shag; x += h, du_step++)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{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cout &lt;&lt; endl &lt;&lt; "x =</w:t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" &lt;&lt; setprecision(15) &lt;&lt; x + h;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for(int q = 0; q &lt; n - 1; q++) k_mas[0][q] = save_y_mas[q + 1];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k_mas[0][n - 1] = formula(x, save_y_mas);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for(int i = 0; i &lt; n; i++) y_mas[i] = save_y_mas[i] + (h / 2.0) * k_mas[0][i];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for(int q = 0; q &lt; n; q++) k_mas[1][q] = y_mas[q + 1];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k_mas[1][n - 1] = formula(x + (h / 2.0), y_mas);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for(int i = 0; i &lt; n; i++) y_mas[i] = save_y_mas[i] + (h / 2.0) * k_mas[1][i];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for(int q = 0; q &lt; n; q++) k_mas[2][q] = y_mas[q + 1];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k_mas[2][n - 1] = formula(x + (h / 2.0), y_mas);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for(int i = 0; i &lt; n; i++) y_mas[i] = save_y_mas[i] + h * k_mas[2][i];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for(int q = 0; q &lt; n; q++) k_mas[3][q] = y_mas[q + 1];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k_mas[3][n - 1] = formula(x + h, y_mas);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for(int i = 0; i &lt; n; i++)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{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y_mas[i] =  save_y_mas[i] + (h / 6.0) * (k_mas[0][i] + (2.0 * k_mas[1][i]) + (2.0 * k_mas[2][i]) + k_mas[3][i]);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save_y_mas[i] = y_mas[i];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y_mas_for_chek[i][du_step - 1] = y_mas[i];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for(int i = 0; i &lt; n; i++) cout &lt;&lt; "</w:t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|</w:t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" &lt;&lt; setprecision(15) &lt;&lt; y_mas[i] &lt;&lt; "</w:t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|";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for (int i = 0; i &lt; 4; i++) delete [] k_mas[i];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delete [] k_mas;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}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main()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>{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double x_first, x_last, h;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cout &lt;&lt; endl &lt;&lt; "1) x_first\n2) x_last\n3) Shag" &lt;&lt; endl;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cin &gt;&gt; x_first &gt;&gt; x_last &gt;&gt; h;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lastRenderedPageBreak/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int n, step = 1, n_shag = (x_last / h) - (x_first / h), prev_shag;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string temp_y = "y";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n = opredelitel();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double *y_mas = nullptr;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y_mas = new double [n];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double *temp_y_mas = nullptr;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temp_y_mas = new double [n];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cout &lt;&lt; endl &lt;&lt; "Vvedite nachalnye usloviya: ";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for(int i = 0; i &lt; n; i++)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{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cout &lt;&lt; endl &lt;&lt; temp_y &lt;&lt; " = ";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cin &gt;&gt; y_mas[i];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temp_y_mas[i] = y_mas[i];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temp_y += "'";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bool good = false, test_all_mas = false;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while(good == false)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{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 xml:space="preserve">    </w:t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double **prev_y_mas = new double* [n];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 xml:space="preserve">    </w:t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 (int i = 0; i &lt; n; i++) prev_y_mas[i] = new double [n_shag];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for(int i = 0; i &lt; n; i++) y_mas[i] = temp_y_mas[i];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du_4(x_first, x_last, h, y_mas, n, prev_y_mas, n_shag);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step++;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prev_shag = n_shag;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h /= 2;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n_shag = (x_last / h) - (x_first / h);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double **next_y_mas = new double* [n];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 xml:space="preserve">    </w:t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 (int i = 0; i &lt; n; i++) next_y_mas[i] = new double [n_shag];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cout &lt;&lt; endl &lt;&lt; "h = " &lt;&lt; h &lt;&lt; endl;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for(int i = 0; i &lt; n; i++) y_mas[i] = temp_y_mas[i];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du_4(x_first, x_last, h, y_mas, n, next_y_mas, n_shag);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for(int i = 0; i &lt; n; i++)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{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for(int j = 0; j &lt; prev_shag; j++)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{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 xml:space="preserve">if(fabs((prev_y_mas[i][j] - next_y_mas[i][j * 2 + 1])) &lt; (15 * eps)) test_all_mas = true; 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{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test_all_mas = false;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break;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if(test_all_mas == false) break;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 (int i = 0; i &lt; n; i++)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{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delete [] prev_y_mas[i];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delete [] next_y_mas[i];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delete [] prev_y_mas;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delete [] next_y_mas;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if(test_all_mas == true)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{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cout &lt;&lt; endl &lt;&lt; "----------------------------------";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cout &lt;&lt; endl &lt;&lt; "Otvet: " &lt;&lt; endl;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for(int i = 0; i &lt; n; i++) cout &lt;&lt; endl &lt;&lt; "</w:t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" &lt;&lt; setprecision(15) &lt;&lt; y_mas[i] &lt;&lt; endl;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cout &lt;&lt; endl &lt;&lt; "Kolvo shagod: " &lt;&lt; step &lt;&lt; endl;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cout &lt;&lt; endl &lt;&lt; "h = : " &lt;&lt; h;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good = true;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}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  <w:t>cout &lt;&lt; endl &lt;&lt; "--------Konec resheniya---------" &lt;&lt; endl;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  <w:lang w:val="en-US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</w:rPr>
      </w:pPr>
      <w:r w:rsidRPr="00F02B57">
        <w:rPr>
          <w:rFonts w:ascii="Consolas" w:hAnsi="Consolas"/>
          <w:b/>
          <w:sz w:val="16"/>
          <w:szCs w:val="16"/>
          <w:lang w:val="en-US"/>
        </w:rPr>
        <w:tab/>
      </w:r>
      <w:r w:rsidRPr="00F02B57">
        <w:rPr>
          <w:rFonts w:ascii="Consolas" w:hAnsi="Consolas"/>
          <w:b/>
          <w:sz w:val="16"/>
          <w:szCs w:val="16"/>
        </w:rPr>
        <w:t>return 0;</w:t>
      </w:r>
    </w:p>
    <w:p w:rsidR="00F02B57" w:rsidRPr="00F02B57" w:rsidRDefault="00F02B57" w:rsidP="00F02B5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16"/>
          <w:szCs w:val="16"/>
        </w:rPr>
      </w:pPr>
      <w:r w:rsidRPr="00F02B57">
        <w:rPr>
          <w:rFonts w:ascii="Consolas" w:hAnsi="Consolas"/>
          <w:b/>
          <w:sz w:val="16"/>
          <w:szCs w:val="16"/>
        </w:rPr>
        <w:t>}</w:t>
      </w:r>
    </w:p>
    <w:sectPr w:rsidR="00F02B57" w:rsidRPr="00F02B57" w:rsidSect="005C2BB4">
      <w:footerReference w:type="even" r:id="rId20"/>
      <w:footerReference w:type="default" r:id="rId21"/>
      <w:pgSz w:w="11906" w:h="16838"/>
      <w:pgMar w:top="89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857" w:rsidRDefault="00992857" w:rsidP="00A47FB5">
      <w:pPr>
        <w:spacing w:after="0" w:line="240" w:lineRule="auto"/>
      </w:pPr>
      <w:r>
        <w:separator/>
      </w:r>
    </w:p>
  </w:endnote>
  <w:endnote w:type="continuationSeparator" w:id="0">
    <w:p w:rsidR="00992857" w:rsidRDefault="00992857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BE8" w:rsidRPr="00423D92" w:rsidRDefault="00741BE8" w:rsidP="00C6207F">
    <w:pPr>
      <w:pStyle w:val="a5"/>
      <w:jc w:val="center"/>
      <w:rPr>
        <w:rFonts w:ascii="Times New Roman" w:hAnsi="Times New Roman"/>
        <w:color w:val="000000" w:themeColor="text1"/>
        <w:sz w:val="28"/>
        <w:szCs w:val="28"/>
      </w:rPr>
    </w:pPr>
    <w:r w:rsidRPr="00423D92">
      <w:rPr>
        <w:rFonts w:ascii="Times New Roman" w:hAnsi="Times New Roman"/>
        <w:color w:val="000000" w:themeColor="text1"/>
        <w:sz w:val="28"/>
        <w:szCs w:val="28"/>
      </w:rPr>
      <w:t>Новосибирск 2019</w:t>
    </w:r>
  </w:p>
  <w:p w:rsidR="00741BE8" w:rsidRDefault="00741BE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BE8" w:rsidRDefault="00741BE8" w:rsidP="00C6207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41BE8" w:rsidRDefault="00741BE8" w:rsidP="00C6207F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039791"/>
      <w:docPartObj>
        <w:docPartGallery w:val="Page Numbers (Bottom of Page)"/>
        <w:docPartUnique/>
      </w:docPartObj>
    </w:sdtPr>
    <w:sdtEndPr/>
    <w:sdtContent>
      <w:p w:rsidR="00741BE8" w:rsidRDefault="00741B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04F">
          <w:rPr>
            <w:noProof/>
          </w:rPr>
          <w:t>11</w:t>
        </w:r>
        <w:r>
          <w:fldChar w:fldCharType="end"/>
        </w:r>
      </w:p>
    </w:sdtContent>
  </w:sdt>
  <w:p w:rsidR="00741BE8" w:rsidRDefault="00741BE8" w:rsidP="00C6207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857" w:rsidRDefault="00992857" w:rsidP="00A47FB5">
      <w:pPr>
        <w:spacing w:after="0" w:line="240" w:lineRule="auto"/>
      </w:pPr>
      <w:r>
        <w:separator/>
      </w:r>
    </w:p>
  </w:footnote>
  <w:footnote w:type="continuationSeparator" w:id="0">
    <w:p w:rsidR="00992857" w:rsidRDefault="00992857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A"/>
    <w:multiLevelType w:val="singleLevel"/>
    <w:tmpl w:val="0000000A"/>
    <w:name w:val="WW8Num11"/>
    <w:lvl w:ilvl="0"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E"/>
    <w:multiLevelType w:val="singleLevel"/>
    <w:tmpl w:val="0000000E"/>
    <w:name w:val="WW8Num15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</w:rPr>
    </w:lvl>
  </w:abstractNum>
  <w:abstractNum w:abstractNumId="3">
    <w:nsid w:val="01BA6911"/>
    <w:multiLevelType w:val="hybridMultilevel"/>
    <w:tmpl w:val="57B2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CC620A"/>
    <w:multiLevelType w:val="hybridMultilevel"/>
    <w:tmpl w:val="34589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821D7"/>
    <w:multiLevelType w:val="hybridMultilevel"/>
    <w:tmpl w:val="1CBA8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8A331A"/>
    <w:multiLevelType w:val="hybridMultilevel"/>
    <w:tmpl w:val="2C505D08"/>
    <w:lvl w:ilvl="0" w:tplc="8F24B9B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7">
    <w:nsid w:val="14CB7116"/>
    <w:multiLevelType w:val="hybridMultilevel"/>
    <w:tmpl w:val="3C062C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E20C9B"/>
    <w:multiLevelType w:val="hybridMultilevel"/>
    <w:tmpl w:val="29B21C6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F7A80"/>
    <w:multiLevelType w:val="hybridMultilevel"/>
    <w:tmpl w:val="8AA69550"/>
    <w:lvl w:ilvl="0" w:tplc="0419000F">
      <w:start w:val="6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6E34D2"/>
    <w:multiLevelType w:val="hybridMultilevel"/>
    <w:tmpl w:val="5A000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C53FD"/>
    <w:multiLevelType w:val="hybridMultilevel"/>
    <w:tmpl w:val="98BE44A2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B46A8"/>
    <w:multiLevelType w:val="hybridMultilevel"/>
    <w:tmpl w:val="4796D1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0C01F0"/>
    <w:multiLevelType w:val="hybridMultilevel"/>
    <w:tmpl w:val="2BB056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6BC234A"/>
    <w:multiLevelType w:val="hybridMultilevel"/>
    <w:tmpl w:val="C81203A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3C6D8C"/>
    <w:multiLevelType w:val="hybridMultilevel"/>
    <w:tmpl w:val="0032E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0853CD"/>
    <w:multiLevelType w:val="hybridMultilevel"/>
    <w:tmpl w:val="76CA9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E10B3"/>
    <w:multiLevelType w:val="hybridMultilevel"/>
    <w:tmpl w:val="9A961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5"/>
  </w:num>
  <w:num w:numId="4">
    <w:abstractNumId w:val="3"/>
  </w:num>
  <w:num w:numId="5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5"/>
  </w:num>
  <w:num w:numId="8">
    <w:abstractNumId w:val="12"/>
  </w:num>
  <w:num w:numId="9">
    <w:abstractNumId w:val="14"/>
  </w:num>
  <w:num w:numId="10">
    <w:abstractNumId w:val="11"/>
  </w:num>
  <w:num w:numId="11">
    <w:abstractNumId w:val="7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  <w:num w:numId="16">
    <w:abstractNumId w:val="10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00002330"/>
    <w:rsid w:val="00016786"/>
    <w:rsid w:val="000200B4"/>
    <w:rsid w:val="00082FCE"/>
    <w:rsid w:val="000B4CA8"/>
    <w:rsid w:val="000C0205"/>
    <w:rsid w:val="000C1909"/>
    <w:rsid w:val="001036C4"/>
    <w:rsid w:val="00107D65"/>
    <w:rsid w:val="0013101F"/>
    <w:rsid w:val="001315BB"/>
    <w:rsid w:val="00142F57"/>
    <w:rsid w:val="00167178"/>
    <w:rsid w:val="001718DC"/>
    <w:rsid w:val="0017429C"/>
    <w:rsid w:val="00177277"/>
    <w:rsid w:val="00183870"/>
    <w:rsid w:val="001C06F7"/>
    <w:rsid w:val="001E39D7"/>
    <w:rsid w:val="001E43EB"/>
    <w:rsid w:val="001F5967"/>
    <w:rsid w:val="00202EE8"/>
    <w:rsid w:val="00213A04"/>
    <w:rsid w:val="00247BEE"/>
    <w:rsid w:val="00296B28"/>
    <w:rsid w:val="002A2DEA"/>
    <w:rsid w:val="002D441F"/>
    <w:rsid w:val="002E3C21"/>
    <w:rsid w:val="002F4480"/>
    <w:rsid w:val="0030759E"/>
    <w:rsid w:val="0031154F"/>
    <w:rsid w:val="003366AE"/>
    <w:rsid w:val="00383721"/>
    <w:rsid w:val="003A03FD"/>
    <w:rsid w:val="003A67FE"/>
    <w:rsid w:val="003A68E1"/>
    <w:rsid w:val="003B074C"/>
    <w:rsid w:val="0041194E"/>
    <w:rsid w:val="00432DF6"/>
    <w:rsid w:val="00455D6C"/>
    <w:rsid w:val="004775C6"/>
    <w:rsid w:val="0048573F"/>
    <w:rsid w:val="004972CC"/>
    <w:rsid w:val="004A13F0"/>
    <w:rsid w:val="004A2162"/>
    <w:rsid w:val="004C38DB"/>
    <w:rsid w:val="004C6FCD"/>
    <w:rsid w:val="004D09D9"/>
    <w:rsid w:val="004D3FD1"/>
    <w:rsid w:val="00522AC3"/>
    <w:rsid w:val="00545CC8"/>
    <w:rsid w:val="005660DE"/>
    <w:rsid w:val="00594C92"/>
    <w:rsid w:val="00596AF0"/>
    <w:rsid w:val="005C2BB4"/>
    <w:rsid w:val="005C55E5"/>
    <w:rsid w:val="005C5829"/>
    <w:rsid w:val="006139C4"/>
    <w:rsid w:val="00620293"/>
    <w:rsid w:val="0062522F"/>
    <w:rsid w:val="00633960"/>
    <w:rsid w:val="006401DB"/>
    <w:rsid w:val="00650651"/>
    <w:rsid w:val="00655EE7"/>
    <w:rsid w:val="00656F94"/>
    <w:rsid w:val="006B6F83"/>
    <w:rsid w:val="006E22EE"/>
    <w:rsid w:val="006F1AA7"/>
    <w:rsid w:val="007112E2"/>
    <w:rsid w:val="007239FC"/>
    <w:rsid w:val="0072568D"/>
    <w:rsid w:val="00731888"/>
    <w:rsid w:val="00741BE8"/>
    <w:rsid w:val="0074604F"/>
    <w:rsid w:val="0075630A"/>
    <w:rsid w:val="007974BE"/>
    <w:rsid w:val="007A6EAB"/>
    <w:rsid w:val="007D2FDD"/>
    <w:rsid w:val="007D4387"/>
    <w:rsid w:val="007D6653"/>
    <w:rsid w:val="008135EC"/>
    <w:rsid w:val="008565F7"/>
    <w:rsid w:val="008A3470"/>
    <w:rsid w:val="008C04FF"/>
    <w:rsid w:val="008F2C3D"/>
    <w:rsid w:val="008F434E"/>
    <w:rsid w:val="00912343"/>
    <w:rsid w:val="00914391"/>
    <w:rsid w:val="0092401A"/>
    <w:rsid w:val="00953B89"/>
    <w:rsid w:val="00963992"/>
    <w:rsid w:val="00971A75"/>
    <w:rsid w:val="00973EEA"/>
    <w:rsid w:val="00992857"/>
    <w:rsid w:val="009B3BE6"/>
    <w:rsid w:val="009C304C"/>
    <w:rsid w:val="009D50E8"/>
    <w:rsid w:val="00A00E69"/>
    <w:rsid w:val="00A202D2"/>
    <w:rsid w:val="00A30BA9"/>
    <w:rsid w:val="00A4425C"/>
    <w:rsid w:val="00A44EAF"/>
    <w:rsid w:val="00A47FB5"/>
    <w:rsid w:val="00A71690"/>
    <w:rsid w:val="00A71D5F"/>
    <w:rsid w:val="00A808D8"/>
    <w:rsid w:val="00AA377C"/>
    <w:rsid w:val="00AB1807"/>
    <w:rsid w:val="00AB18A0"/>
    <w:rsid w:val="00AC74E5"/>
    <w:rsid w:val="00AE030A"/>
    <w:rsid w:val="00AE5A5B"/>
    <w:rsid w:val="00B35E85"/>
    <w:rsid w:val="00B55DC4"/>
    <w:rsid w:val="00B72FBD"/>
    <w:rsid w:val="00B823DA"/>
    <w:rsid w:val="00B92EC0"/>
    <w:rsid w:val="00BA589C"/>
    <w:rsid w:val="00BB5E86"/>
    <w:rsid w:val="00BD5D87"/>
    <w:rsid w:val="00BE298B"/>
    <w:rsid w:val="00BF6980"/>
    <w:rsid w:val="00C04ECA"/>
    <w:rsid w:val="00C33BA7"/>
    <w:rsid w:val="00C36044"/>
    <w:rsid w:val="00C377CF"/>
    <w:rsid w:val="00C418ED"/>
    <w:rsid w:val="00C559B8"/>
    <w:rsid w:val="00C6207F"/>
    <w:rsid w:val="00C70FCB"/>
    <w:rsid w:val="00C95B6B"/>
    <w:rsid w:val="00CB04EA"/>
    <w:rsid w:val="00CB5DFA"/>
    <w:rsid w:val="00CD1072"/>
    <w:rsid w:val="00CD312A"/>
    <w:rsid w:val="00D4205E"/>
    <w:rsid w:val="00D63EE5"/>
    <w:rsid w:val="00D7098E"/>
    <w:rsid w:val="00DC6EF8"/>
    <w:rsid w:val="00DD0DB9"/>
    <w:rsid w:val="00DD7599"/>
    <w:rsid w:val="00E1517E"/>
    <w:rsid w:val="00E21146"/>
    <w:rsid w:val="00E64CDD"/>
    <w:rsid w:val="00EA26DE"/>
    <w:rsid w:val="00EE686A"/>
    <w:rsid w:val="00EF0F00"/>
    <w:rsid w:val="00EF688A"/>
    <w:rsid w:val="00F02B57"/>
    <w:rsid w:val="00F07C5A"/>
    <w:rsid w:val="00F1133E"/>
    <w:rsid w:val="00F11432"/>
    <w:rsid w:val="00F2149F"/>
    <w:rsid w:val="00F218BC"/>
    <w:rsid w:val="00F37492"/>
    <w:rsid w:val="00F402B2"/>
    <w:rsid w:val="00F4185D"/>
    <w:rsid w:val="00F46656"/>
    <w:rsid w:val="00F50E70"/>
    <w:rsid w:val="00F7525B"/>
    <w:rsid w:val="00F91893"/>
    <w:rsid w:val="00FB6BAF"/>
    <w:rsid w:val="00FC5AA0"/>
    <w:rsid w:val="00FC626E"/>
    <w:rsid w:val="00FD5DF1"/>
    <w:rsid w:val="00FF4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46BF56-468B-4AB0-A833-B37190D3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D5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uiPriority w:val="99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unhideWhenUsed/>
    <w:rsid w:val="00F218B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55DC4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711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12E2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rmal (Web)"/>
    <w:basedOn w:val="a"/>
    <w:uiPriority w:val="99"/>
    <w:unhideWhenUsed/>
    <w:rsid w:val="00656F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a.ya.v.snuper@mail.ru</cp:lastModifiedBy>
  <cp:revision>17</cp:revision>
  <dcterms:created xsi:type="dcterms:W3CDTF">2020-06-12T06:01:00Z</dcterms:created>
  <dcterms:modified xsi:type="dcterms:W3CDTF">2020-06-12T10:13:00Z</dcterms:modified>
</cp:coreProperties>
</file>